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FD" w:rsidRDefault="000E53FD" w:rsidP="000E53FD">
      <w:pPr>
        <w:rPr>
          <w:b/>
          <w:sz w:val="24"/>
          <w:szCs w:val="24"/>
        </w:rPr>
      </w:pPr>
    </w:p>
    <w:p w:rsidR="008416E8" w:rsidRDefault="008416E8" w:rsidP="008416E8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 w:rsidR="00A72676" w:rsidRPr="001A3A5D">
        <w:rPr>
          <w:b/>
          <w:sz w:val="28"/>
          <w:szCs w:val="28"/>
        </w:rPr>
        <w:t>ПЛАН</w:t>
      </w:r>
    </w:p>
    <w:p w:rsidR="008416E8" w:rsidRPr="008416E8" w:rsidRDefault="00A72676" w:rsidP="008416E8">
      <w:pPr>
        <w:rPr>
          <w:sz w:val="28"/>
          <w:szCs w:val="28"/>
        </w:rPr>
      </w:pPr>
      <w:r w:rsidRPr="008416E8">
        <w:rPr>
          <w:sz w:val="28"/>
          <w:szCs w:val="28"/>
        </w:rPr>
        <w:t xml:space="preserve"> </w:t>
      </w:r>
      <w:r w:rsidR="008416E8" w:rsidRPr="008416E8">
        <w:rPr>
          <w:sz w:val="28"/>
          <w:szCs w:val="28"/>
        </w:rPr>
        <w:t xml:space="preserve">                        </w:t>
      </w:r>
      <w:r w:rsidR="008416E8">
        <w:rPr>
          <w:sz w:val="28"/>
          <w:szCs w:val="28"/>
        </w:rPr>
        <w:t xml:space="preserve">      </w:t>
      </w:r>
      <w:r w:rsidR="008416E8" w:rsidRPr="008416E8">
        <w:rPr>
          <w:sz w:val="28"/>
          <w:szCs w:val="28"/>
        </w:rPr>
        <w:t xml:space="preserve"> мероприятий по обеспечению готовности АС ОрВД «Синтез-АР4»</w:t>
      </w:r>
    </w:p>
    <w:p w:rsidR="00346093" w:rsidRPr="008416E8" w:rsidRDefault="008416E8" w:rsidP="008416E8">
      <w:pPr>
        <w:rPr>
          <w:sz w:val="28"/>
          <w:szCs w:val="28"/>
        </w:rPr>
      </w:pPr>
      <w:r w:rsidRPr="008416E8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</w:t>
      </w:r>
      <w:r w:rsidRPr="008416E8">
        <w:rPr>
          <w:sz w:val="28"/>
          <w:szCs w:val="28"/>
        </w:rPr>
        <w:t xml:space="preserve"> для ОВД в зоне ответственности Московского УЦ ЕС ОрВД</w:t>
      </w:r>
    </w:p>
    <w:p w:rsidR="00675B05" w:rsidRDefault="00675B05" w:rsidP="00F475BE">
      <w:pPr>
        <w:ind w:firstLine="567"/>
        <w:jc w:val="center"/>
        <w:rPr>
          <w:b/>
          <w:sz w:val="28"/>
          <w:szCs w:val="28"/>
        </w:rPr>
      </w:pPr>
    </w:p>
    <w:p w:rsidR="00675B05" w:rsidRDefault="00675B05" w:rsidP="00F475BE">
      <w:pPr>
        <w:ind w:firstLine="567"/>
        <w:jc w:val="center"/>
        <w:rPr>
          <w:b/>
          <w:sz w:val="28"/>
          <w:szCs w:val="28"/>
        </w:rPr>
      </w:pPr>
    </w:p>
    <w:p w:rsidR="00675B05" w:rsidRPr="00675B05" w:rsidRDefault="00675B05" w:rsidP="00F475BE">
      <w:pPr>
        <w:ind w:firstLine="567"/>
        <w:jc w:val="center"/>
        <w:rPr>
          <w:b/>
          <w:sz w:val="28"/>
          <w:szCs w:val="28"/>
        </w:rPr>
      </w:pPr>
    </w:p>
    <w:p w:rsidR="00AB7A22" w:rsidRDefault="00AB7A22" w:rsidP="00346093">
      <w:pPr>
        <w:ind w:firstLine="567"/>
        <w:rPr>
          <w:b/>
          <w:sz w:val="24"/>
          <w:szCs w:val="24"/>
        </w:rPr>
      </w:pPr>
    </w:p>
    <w:tbl>
      <w:tblPr>
        <w:tblW w:w="151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6947"/>
        <w:gridCol w:w="1701"/>
        <w:gridCol w:w="1842"/>
        <w:gridCol w:w="2268"/>
        <w:gridCol w:w="1843"/>
      </w:tblGrid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C71E15">
            <w:pPr>
              <w:jc w:val="center"/>
              <w:rPr>
                <w:b/>
                <w:sz w:val="28"/>
                <w:szCs w:val="28"/>
              </w:rPr>
            </w:pPr>
            <w:r w:rsidRPr="00675B05">
              <w:rPr>
                <w:b/>
                <w:sz w:val="28"/>
                <w:szCs w:val="28"/>
              </w:rPr>
              <w:t>№</w:t>
            </w:r>
          </w:p>
          <w:p w:rsidR="008416E8" w:rsidRPr="00675B05" w:rsidRDefault="008416E8" w:rsidP="00C71E1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75B05">
              <w:rPr>
                <w:b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работ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8416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 ТЗ,</w:t>
            </w:r>
          </w:p>
          <w:p w:rsidR="006461DD" w:rsidRPr="006461DD" w:rsidRDefault="006461DD" w:rsidP="008416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ТТТ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A726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Срок </w:t>
            </w:r>
          </w:p>
          <w:p w:rsidR="008416E8" w:rsidRPr="00675B05" w:rsidRDefault="008416E8" w:rsidP="00A726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исполнения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Ответственный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BE3503">
            <w:pPr>
              <w:jc w:val="center"/>
              <w:rPr>
                <w:b/>
                <w:sz w:val="28"/>
                <w:szCs w:val="28"/>
              </w:rPr>
            </w:pPr>
            <w:r w:rsidRPr="00675B05">
              <w:rPr>
                <w:b/>
                <w:sz w:val="28"/>
                <w:szCs w:val="28"/>
              </w:rPr>
              <w:t xml:space="preserve">Примечание 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7A6ED6" w:rsidP="007A6ED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Исключить случаи</w:t>
            </w:r>
            <w:r w:rsidR="000032F6" w:rsidRPr="00E13278">
              <w:rPr>
                <w:sz w:val="28"/>
                <w:szCs w:val="28"/>
                <w:highlight w:val="yellow"/>
              </w:rPr>
              <w:t xml:space="preserve"> </w:t>
            </w:r>
            <w:r>
              <w:rPr>
                <w:sz w:val="28"/>
                <w:szCs w:val="28"/>
                <w:highlight w:val="yellow"/>
              </w:rPr>
              <w:t xml:space="preserve">отсутствия </w:t>
            </w:r>
            <w:r w:rsidR="000B6C5E">
              <w:rPr>
                <w:sz w:val="28"/>
                <w:szCs w:val="28"/>
                <w:highlight w:val="yellow"/>
              </w:rPr>
              <w:t>отображения, сопровождения</w:t>
            </w:r>
            <w:r w:rsidR="008416E8" w:rsidRPr="00E13278">
              <w:rPr>
                <w:sz w:val="28"/>
                <w:szCs w:val="28"/>
                <w:highlight w:val="yellow"/>
              </w:rPr>
              <w:t xml:space="preserve"> </w:t>
            </w:r>
            <w:r w:rsidR="00396A4B" w:rsidRPr="00E13278">
              <w:rPr>
                <w:sz w:val="28"/>
                <w:szCs w:val="28"/>
                <w:highlight w:val="yellow"/>
              </w:rPr>
              <w:t>и обновлени</w:t>
            </w:r>
            <w:r>
              <w:rPr>
                <w:sz w:val="28"/>
                <w:szCs w:val="28"/>
                <w:highlight w:val="yellow"/>
              </w:rPr>
              <w:t>я</w:t>
            </w:r>
            <w:r w:rsidR="00396A4B" w:rsidRPr="00E13278">
              <w:rPr>
                <w:sz w:val="28"/>
                <w:szCs w:val="28"/>
                <w:highlight w:val="yellow"/>
              </w:rPr>
              <w:t xml:space="preserve"> </w:t>
            </w:r>
            <w:r w:rsidR="008416E8" w:rsidRPr="00E13278">
              <w:rPr>
                <w:sz w:val="28"/>
                <w:szCs w:val="28"/>
                <w:highlight w:val="yellow"/>
              </w:rPr>
              <w:t>РЛИ на всех рабочих местах</w:t>
            </w:r>
            <w:r w:rsidR="008416E8">
              <w:rPr>
                <w:sz w:val="28"/>
                <w:szCs w:val="28"/>
              </w:rPr>
              <w:t>.</w:t>
            </w:r>
            <w:r w:rsidR="000B6C5E">
              <w:rPr>
                <w:sz w:val="28"/>
                <w:szCs w:val="28"/>
              </w:rPr>
              <w:t xml:space="preserve"> (</w:t>
            </w:r>
            <w:r w:rsidR="000B6C5E">
              <w:rPr>
                <w:b/>
                <w:sz w:val="28"/>
                <w:szCs w:val="28"/>
              </w:rPr>
              <w:t>813, 818</w:t>
            </w:r>
            <w:r w:rsidR="000B6C5E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ТЗ п.3.2.1.1.5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РЛИ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3339BF" w:rsidP="003339BF">
            <w:pPr>
              <w:jc w:val="both"/>
              <w:rPr>
                <w:sz w:val="28"/>
                <w:szCs w:val="28"/>
              </w:rPr>
            </w:pPr>
            <w:r w:rsidRPr="003339BF">
              <w:rPr>
                <w:sz w:val="28"/>
                <w:szCs w:val="28"/>
                <w:highlight w:val="yellow"/>
              </w:rPr>
              <w:t>Обеспечить устойчивое и достоверное отображение</w:t>
            </w:r>
            <w:r w:rsidR="000B6C5E">
              <w:rPr>
                <w:sz w:val="28"/>
                <w:szCs w:val="28"/>
                <w:highlight w:val="yellow"/>
              </w:rPr>
              <w:t xml:space="preserve"> текущей</w:t>
            </w:r>
            <w:r w:rsidRPr="003339BF">
              <w:rPr>
                <w:sz w:val="28"/>
                <w:szCs w:val="28"/>
                <w:highlight w:val="yellow"/>
              </w:rPr>
              <w:t xml:space="preserve"> информации в ФС </w:t>
            </w:r>
            <w:proofErr w:type="gramStart"/>
            <w:r w:rsidRPr="003339BF">
              <w:rPr>
                <w:sz w:val="28"/>
                <w:szCs w:val="28"/>
                <w:highlight w:val="yellow"/>
              </w:rPr>
              <w:t>ВС</w:t>
            </w:r>
            <w:proofErr w:type="gramEnd"/>
            <w:r w:rsidR="000B6C5E">
              <w:rPr>
                <w:sz w:val="28"/>
                <w:szCs w:val="28"/>
                <w:highlight w:val="yellow"/>
              </w:rPr>
              <w:t>, в том числе при наложении отметок от ВС</w:t>
            </w:r>
            <w:r w:rsidRPr="003339BF">
              <w:rPr>
                <w:sz w:val="28"/>
                <w:szCs w:val="28"/>
                <w:highlight w:val="yellow"/>
              </w:rPr>
              <w:t>.</w:t>
            </w:r>
            <w:r w:rsidR="000B6C5E">
              <w:rPr>
                <w:sz w:val="28"/>
                <w:szCs w:val="28"/>
              </w:rPr>
              <w:t xml:space="preserve"> (</w:t>
            </w:r>
            <w:r w:rsidR="000B6C5E">
              <w:rPr>
                <w:b/>
                <w:sz w:val="28"/>
                <w:szCs w:val="28"/>
              </w:rPr>
              <w:t>818</w:t>
            </w:r>
            <w:r w:rsidR="000B6C5E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ТЗ п.3.2.1.1.5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РЛИ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EA6235" w:rsidRDefault="008416E8" w:rsidP="003F1E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Устранить ложные срабатывания КС по </w:t>
            </w:r>
            <w:proofErr w:type="gramStart"/>
            <w:r>
              <w:rPr>
                <w:sz w:val="28"/>
                <w:szCs w:val="28"/>
              </w:rPr>
              <w:t>ВС</w:t>
            </w:r>
            <w:proofErr w:type="gramEnd"/>
            <w:r w:rsidR="000B6C5E">
              <w:rPr>
                <w:sz w:val="28"/>
                <w:szCs w:val="28"/>
              </w:rPr>
              <w:t>, сопровождаемым</w:t>
            </w:r>
            <w:r>
              <w:rPr>
                <w:sz w:val="28"/>
                <w:szCs w:val="28"/>
              </w:rPr>
              <w:t xml:space="preserve"> по данным ПРЛ.</w:t>
            </w:r>
            <w:r w:rsidR="000B6C5E">
              <w:rPr>
                <w:sz w:val="28"/>
                <w:szCs w:val="28"/>
              </w:rPr>
              <w:t xml:space="preserve"> (</w:t>
            </w:r>
            <w:r w:rsidR="000B6C5E">
              <w:rPr>
                <w:b/>
                <w:sz w:val="28"/>
                <w:szCs w:val="28"/>
              </w:rPr>
              <w:t>866</w:t>
            </w:r>
            <w:r w:rsidR="000B6C5E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ТЗ п.3.2.1.1.5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РЛИ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0B6C5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Исключить </w:t>
            </w:r>
            <w:r w:rsidR="000B6C5E">
              <w:rPr>
                <w:sz w:val="28"/>
                <w:szCs w:val="28"/>
              </w:rPr>
              <w:t>отображение</w:t>
            </w:r>
            <w:r>
              <w:rPr>
                <w:sz w:val="28"/>
                <w:szCs w:val="28"/>
              </w:rPr>
              <w:t xml:space="preserve"> дублированных отметок, конфликтующих между собой</w:t>
            </w:r>
            <w:r w:rsidRPr="00D21B2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0B6C5E">
              <w:rPr>
                <w:sz w:val="28"/>
                <w:szCs w:val="28"/>
              </w:rPr>
              <w:t>информация о которых поступает от одного и того же источника РЛИ</w:t>
            </w:r>
            <w:r>
              <w:rPr>
                <w:sz w:val="28"/>
                <w:szCs w:val="28"/>
              </w:rPr>
              <w:t>.</w:t>
            </w:r>
            <w:r w:rsidR="000B6C5E">
              <w:rPr>
                <w:sz w:val="28"/>
                <w:szCs w:val="28"/>
              </w:rPr>
              <w:t xml:space="preserve"> (</w:t>
            </w:r>
            <w:r w:rsidR="000B6C5E">
              <w:rPr>
                <w:b/>
                <w:sz w:val="28"/>
                <w:szCs w:val="28"/>
              </w:rPr>
              <w:t>191</w:t>
            </w:r>
            <w:r w:rsidR="000B6C5E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ТЗ п.3.2.1.1.5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РЛИ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D21B26" w:rsidRDefault="00A31ED0" w:rsidP="00A31E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Исключить отображение ложных отметок</w:t>
            </w:r>
            <w:r w:rsidR="008416E8">
              <w:rPr>
                <w:sz w:val="28"/>
                <w:szCs w:val="28"/>
              </w:rPr>
              <w:t xml:space="preserve"> </w:t>
            </w:r>
            <w:proofErr w:type="gramStart"/>
            <w:r w:rsidR="008416E8">
              <w:rPr>
                <w:sz w:val="28"/>
                <w:szCs w:val="28"/>
              </w:rPr>
              <w:t>ВС</w:t>
            </w:r>
            <w:proofErr w:type="gramEnd"/>
            <w:r>
              <w:rPr>
                <w:sz w:val="28"/>
                <w:szCs w:val="28"/>
              </w:rPr>
              <w:t xml:space="preserve"> и обеспечить наличие реальных </w:t>
            </w:r>
            <w:r w:rsidR="008416E8">
              <w:rPr>
                <w:sz w:val="28"/>
                <w:szCs w:val="28"/>
              </w:rPr>
              <w:t xml:space="preserve">на </w:t>
            </w:r>
            <w:proofErr w:type="spellStart"/>
            <w:r w:rsidR="008416E8">
              <w:rPr>
                <w:sz w:val="28"/>
                <w:szCs w:val="28"/>
              </w:rPr>
              <w:t>By-Pass</w:t>
            </w:r>
            <w:proofErr w:type="spellEnd"/>
            <w:r w:rsidR="008416E8">
              <w:rPr>
                <w:sz w:val="28"/>
                <w:szCs w:val="28"/>
              </w:rPr>
              <w:t>.</w:t>
            </w:r>
            <w:r w:rsidR="000B6C5E">
              <w:rPr>
                <w:sz w:val="28"/>
                <w:szCs w:val="28"/>
              </w:rPr>
              <w:t xml:space="preserve"> (</w:t>
            </w:r>
            <w:r w:rsidR="000B6C5E">
              <w:rPr>
                <w:b/>
                <w:sz w:val="28"/>
                <w:szCs w:val="28"/>
              </w:rPr>
              <w:t>381, 465</w:t>
            </w:r>
            <w:r w:rsidR="000B6C5E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ТЗ п.3.2.1.1.5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РЛИ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3F1E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</w:t>
            </w:r>
            <w:r w:rsidR="00867D6B">
              <w:rPr>
                <w:sz w:val="28"/>
                <w:szCs w:val="28"/>
              </w:rPr>
              <w:t>ключить отображение сигнализаций</w:t>
            </w:r>
            <w:r>
              <w:rPr>
                <w:sz w:val="28"/>
                <w:szCs w:val="28"/>
              </w:rPr>
              <w:t xml:space="preserve"> бедствия при их фактическом отсутствии.</w:t>
            </w:r>
            <w:r w:rsidR="006461DD">
              <w:rPr>
                <w:b/>
                <w:sz w:val="28"/>
                <w:szCs w:val="28"/>
              </w:rPr>
              <w:t xml:space="preserve"> (610, 626</w:t>
            </w:r>
            <w:r w:rsidR="006461DD">
              <w:rPr>
                <w:b/>
                <w:sz w:val="28"/>
                <w:szCs w:val="28"/>
                <w:lang w:val="en-US"/>
              </w:rPr>
              <w:t>,</w:t>
            </w:r>
            <w:r w:rsidR="006461DD">
              <w:rPr>
                <w:b/>
                <w:sz w:val="28"/>
                <w:szCs w:val="28"/>
              </w:rPr>
              <w:t xml:space="preserve"> 654)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ТЗ п.3.2.1.1.5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РЛИ</w:t>
            </w:r>
          </w:p>
        </w:tc>
      </w:tr>
      <w:tr w:rsidR="00396A4B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A4B" w:rsidRPr="00675B05" w:rsidRDefault="00396A4B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A4B" w:rsidRDefault="00396A4B" w:rsidP="00A31ED0">
            <w:pPr>
              <w:jc w:val="both"/>
              <w:rPr>
                <w:sz w:val="28"/>
                <w:szCs w:val="28"/>
              </w:rPr>
            </w:pPr>
            <w:r w:rsidRPr="00A31ED0">
              <w:rPr>
                <w:sz w:val="28"/>
                <w:szCs w:val="28"/>
              </w:rPr>
              <w:t>Обеспечить непрерывное поступление</w:t>
            </w:r>
            <w:r w:rsidR="00A31ED0">
              <w:rPr>
                <w:sz w:val="28"/>
                <w:szCs w:val="28"/>
              </w:rPr>
              <w:t>, обработку,</w:t>
            </w:r>
            <w:r w:rsidR="00E13278" w:rsidRPr="00A31ED0">
              <w:rPr>
                <w:sz w:val="28"/>
                <w:szCs w:val="28"/>
              </w:rPr>
              <w:t xml:space="preserve"> отображение</w:t>
            </w:r>
            <w:r w:rsidR="00A31ED0">
              <w:rPr>
                <w:sz w:val="28"/>
                <w:szCs w:val="28"/>
              </w:rPr>
              <w:t xml:space="preserve"> и обмен</w:t>
            </w:r>
            <w:r w:rsidRPr="00A31ED0">
              <w:rPr>
                <w:sz w:val="28"/>
                <w:szCs w:val="28"/>
              </w:rPr>
              <w:t xml:space="preserve"> достоверной </w:t>
            </w:r>
            <w:r w:rsidR="00A31ED0">
              <w:rPr>
                <w:sz w:val="28"/>
                <w:szCs w:val="28"/>
              </w:rPr>
              <w:t>информацией</w:t>
            </w:r>
            <w:r w:rsidRPr="00A31ED0">
              <w:rPr>
                <w:sz w:val="28"/>
                <w:szCs w:val="28"/>
              </w:rPr>
              <w:t xml:space="preserve"> о планах полетов и ф</w:t>
            </w:r>
            <w:r w:rsidR="00A31ED0">
              <w:rPr>
                <w:sz w:val="28"/>
                <w:szCs w:val="28"/>
              </w:rPr>
              <w:t>ормализованных сообщениях</w:t>
            </w:r>
            <w:r w:rsidRPr="00A31ED0">
              <w:rPr>
                <w:sz w:val="28"/>
                <w:szCs w:val="28"/>
              </w:rPr>
              <w:t xml:space="preserve"> </w:t>
            </w:r>
            <w:r w:rsidR="00A31ED0">
              <w:rPr>
                <w:sz w:val="28"/>
                <w:szCs w:val="28"/>
              </w:rPr>
              <w:t>между</w:t>
            </w:r>
            <w:r w:rsidRPr="00A31ED0">
              <w:rPr>
                <w:sz w:val="28"/>
                <w:szCs w:val="28"/>
              </w:rPr>
              <w:t xml:space="preserve"> КСА ПИВП</w:t>
            </w:r>
            <w:r w:rsidR="00A31ED0">
              <w:rPr>
                <w:sz w:val="28"/>
                <w:szCs w:val="28"/>
              </w:rPr>
              <w:t xml:space="preserve"> и КСА УВД</w:t>
            </w:r>
            <w:r w:rsidRPr="00A31ED0">
              <w:rPr>
                <w:sz w:val="28"/>
                <w:szCs w:val="28"/>
              </w:rPr>
              <w:t>.</w:t>
            </w:r>
            <w:r w:rsidR="006461DD">
              <w:rPr>
                <w:b/>
                <w:sz w:val="28"/>
                <w:szCs w:val="28"/>
              </w:rPr>
              <w:t xml:space="preserve"> (469, 633, 638, 674, 677, 680, 688, 690, 691)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4B" w:rsidRPr="006461DD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ТЗ 3.2.1.2 п.9, 3.2.1.1.5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4B" w:rsidRPr="00675B05" w:rsidRDefault="00396A4B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4B" w:rsidRPr="00675B05" w:rsidRDefault="00396A4B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4B" w:rsidRDefault="00E1327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ПИВП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867D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Реализовать документирование в истории </w:t>
            </w:r>
            <w:r w:rsidR="00867D6B">
              <w:rPr>
                <w:sz w:val="28"/>
                <w:szCs w:val="28"/>
              </w:rPr>
              <w:t>ФПЛ</w:t>
            </w:r>
            <w:r>
              <w:rPr>
                <w:sz w:val="28"/>
                <w:szCs w:val="28"/>
              </w:rPr>
              <w:t xml:space="preserve"> всех опер</w:t>
            </w:r>
            <w:r w:rsidR="00867D6B">
              <w:rPr>
                <w:sz w:val="28"/>
                <w:szCs w:val="28"/>
              </w:rPr>
              <w:t>аций</w:t>
            </w:r>
            <w:r w:rsidR="00A31ED0">
              <w:rPr>
                <w:sz w:val="28"/>
                <w:szCs w:val="28"/>
              </w:rPr>
              <w:t>, выполняемых на АРМ КСА УВД,</w:t>
            </w:r>
            <w:r w:rsidR="00867D6B">
              <w:rPr>
                <w:sz w:val="28"/>
                <w:szCs w:val="28"/>
              </w:rPr>
              <w:t xml:space="preserve"> связанных с данным планом, </w:t>
            </w:r>
            <w:r>
              <w:rPr>
                <w:sz w:val="28"/>
                <w:szCs w:val="28"/>
              </w:rPr>
              <w:t>включая телеграммы по данному плану</w:t>
            </w:r>
            <w:r w:rsidR="00867D6B">
              <w:rPr>
                <w:sz w:val="28"/>
                <w:szCs w:val="28"/>
              </w:rPr>
              <w:t xml:space="preserve"> </w:t>
            </w:r>
            <w:r w:rsidR="00867D6B" w:rsidRPr="00A31ED0">
              <w:rPr>
                <w:sz w:val="28"/>
                <w:szCs w:val="28"/>
              </w:rPr>
              <w:t>с указанием сектора (адреса) их отправителя.</w:t>
            </w:r>
            <w:r w:rsidR="006461DD">
              <w:rPr>
                <w:sz w:val="28"/>
                <w:szCs w:val="28"/>
              </w:rPr>
              <w:t xml:space="preserve"> </w:t>
            </w:r>
            <w:r w:rsidR="006461DD">
              <w:rPr>
                <w:b/>
                <w:sz w:val="28"/>
                <w:szCs w:val="28"/>
              </w:rPr>
              <w:t>725</w:t>
            </w:r>
            <w:r w:rsidR="006461DD">
              <w:rPr>
                <w:b/>
                <w:sz w:val="28"/>
                <w:szCs w:val="28"/>
                <w:lang w:val="en-US"/>
              </w:rPr>
              <w:t>,</w:t>
            </w:r>
            <w:r w:rsidR="006461DD">
              <w:rPr>
                <w:b/>
                <w:sz w:val="28"/>
                <w:szCs w:val="28"/>
              </w:rPr>
              <w:t> 728</w:t>
            </w:r>
            <w:r w:rsidR="006461DD">
              <w:rPr>
                <w:b/>
                <w:sz w:val="28"/>
                <w:szCs w:val="28"/>
                <w:lang w:val="en-US"/>
              </w:rPr>
              <w:t>,</w:t>
            </w:r>
            <w:r w:rsidR="006461DD">
              <w:rPr>
                <w:b/>
                <w:sz w:val="28"/>
                <w:szCs w:val="28"/>
              </w:rPr>
              <w:t xml:space="preserve"> 827, 828</w:t>
            </w:r>
            <w:r w:rsidR="006461DD">
              <w:rPr>
                <w:b/>
                <w:sz w:val="28"/>
                <w:szCs w:val="28"/>
                <w:lang w:val="en-US"/>
              </w:rPr>
              <w:t>,</w:t>
            </w:r>
            <w:r w:rsidR="006461DD">
              <w:rPr>
                <w:b/>
                <w:sz w:val="28"/>
                <w:szCs w:val="28"/>
              </w:rPr>
              <w:t xml:space="preserve"> 867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СОК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A31ED0" w:rsidP="00A31E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Исключить сбои</w:t>
            </w:r>
            <w:r w:rsidR="008416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8416E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е</w:t>
            </w:r>
            <w:r w:rsidR="008416E8">
              <w:rPr>
                <w:sz w:val="28"/>
                <w:szCs w:val="28"/>
              </w:rPr>
              <w:t xml:space="preserve"> системы докуме</w:t>
            </w:r>
            <w:r w:rsidR="00867D6B">
              <w:rPr>
                <w:sz w:val="28"/>
                <w:szCs w:val="28"/>
              </w:rPr>
              <w:t>нтирования</w:t>
            </w:r>
            <w:r>
              <w:rPr>
                <w:sz w:val="28"/>
                <w:szCs w:val="28"/>
              </w:rPr>
              <w:t xml:space="preserve"> </w:t>
            </w:r>
            <w:r w:rsidR="00867D6B">
              <w:rPr>
                <w:sz w:val="28"/>
                <w:szCs w:val="28"/>
              </w:rPr>
              <w:t xml:space="preserve"> (Гранит)</w:t>
            </w:r>
            <w:r>
              <w:rPr>
                <w:sz w:val="28"/>
                <w:szCs w:val="28"/>
              </w:rPr>
              <w:t>, реализованной на АРМ КСА УВД</w:t>
            </w:r>
            <w:r w:rsidR="00867D6B">
              <w:rPr>
                <w:sz w:val="28"/>
                <w:szCs w:val="28"/>
              </w:rPr>
              <w:t>.</w:t>
            </w:r>
            <w:r w:rsidR="006461DD">
              <w:rPr>
                <w:sz w:val="28"/>
                <w:szCs w:val="28"/>
              </w:rPr>
              <w:t xml:space="preserve"> (</w:t>
            </w:r>
            <w:r w:rsidR="006461DD">
              <w:rPr>
                <w:b/>
                <w:sz w:val="28"/>
                <w:szCs w:val="28"/>
              </w:rPr>
              <w:t>815)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СОК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461DD" w:rsidRDefault="008416E8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Исключить сигнализацию СКС при отсутствии конфли</w:t>
            </w:r>
            <w:r w:rsidR="00AC2827">
              <w:rPr>
                <w:sz w:val="28"/>
                <w:szCs w:val="28"/>
              </w:rPr>
              <w:t xml:space="preserve">кта с учетом вводов в систему. </w:t>
            </w:r>
            <w:r>
              <w:rPr>
                <w:sz w:val="28"/>
                <w:szCs w:val="28"/>
              </w:rPr>
              <w:t xml:space="preserve">Для корректности СКС доработать учет/фильтрацию по </w:t>
            </w:r>
            <w:proofErr w:type="spellStart"/>
            <w:r>
              <w:rPr>
                <w:sz w:val="28"/>
                <w:szCs w:val="28"/>
              </w:rPr>
              <w:t>Нзад</w:t>
            </w:r>
            <w:proofErr w:type="spellEnd"/>
            <w:r>
              <w:rPr>
                <w:sz w:val="28"/>
                <w:szCs w:val="28"/>
              </w:rPr>
              <w:t xml:space="preserve">, добавить ИПС по настройке времени для разных этапов полета для отдельных секторов, добавить ИПС на время </w:t>
            </w:r>
            <w:r w:rsidR="00F54BDE">
              <w:rPr>
                <w:sz w:val="28"/>
                <w:szCs w:val="28"/>
              </w:rPr>
              <w:t xml:space="preserve">экстраполирования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Нзад</w:t>
            </w:r>
            <w:proofErr w:type="spellEnd"/>
            <w:r>
              <w:rPr>
                <w:sz w:val="28"/>
                <w:szCs w:val="28"/>
              </w:rPr>
              <w:t xml:space="preserve"> и Нпер, в т</w:t>
            </w:r>
            <w:r w:rsidR="00AC2827">
              <w:rPr>
                <w:sz w:val="28"/>
                <w:szCs w:val="28"/>
              </w:rPr>
              <w:t>ом числе в точках вне маршрута.</w:t>
            </w:r>
            <w:r w:rsidR="006461DD">
              <w:rPr>
                <w:sz w:val="28"/>
                <w:szCs w:val="28"/>
              </w:rPr>
              <w:t xml:space="preserve"> (</w:t>
            </w:r>
            <w:r w:rsidR="006461DD">
              <w:rPr>
                <w:b/>
                <w:sz w:val="28"/>
                <w:szCs w:val="28"/>
                <w:lang w:val="en-US"/>
              </w:rPr>
              <w:t>695, 702, 704, 743, 751, 754, 757, 768, 801, 803, 811, 822</w:t>
            </w:r>
            <w:r w:rsidR="006461D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4575C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ТТТ 1 п.3.2.5.6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СКС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827" w:rsidRDefault="008416E8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Исключить ложные рекомендации поддержки принятия решений</w:t>
            </w:r>
            <w:r w:rsidR="00AC2827">
              <w:rPr>
                <w:sz w:val="28"/>
                <w:szCs w:val="28"/>
              </w:rPr>
              <w:t xml:space="preserve"> функции «Занятость эшелонов». </w:t>
            </w:r>
          </w:p>
          <w:p w:rsidR="00AC2827" w:rsidRDefault="008416E8" w:rsidP="00AC2827">
            <w:pPr>
              <w:jc w:val="both"/>
              <w:rPr>
                <w:sz w:val="28"/>
                <w:szCs w:val="28"/>
              </w:rPr>
            </w:pPr>
            <w:r w:rsidRPr="00EE1E97">
              <w:rPr>
                <w:sz w:val="28"/>
                <w:szCs w:val="28"/>
              </w:rPr>
              <w:t>Учитывать зависимость видов скоростей в переме</w:t>
            </w:r>
            <w:r w:rsidR="00AC2827">
              <w:rPr>
                <w:sz w:val="28"/>
                <w:szCs w:val="28"/>
              </w:rPr>
              <w:t>нном профиле.</w:t>
            </w:r>
            <w:r w:rsidRPr="00EE1E97">
              <w:rPr>
                <w:sz w:val="28"/>
                <w:szCs w:val="28"/>
              </w:rPr>
              <w:t xml:space="preserve"> </w:t>
            </w:r>
          </w:p>
          <w:p w:rsidR="00AC2827" w:rsidRDefault="00AC2827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416E8" w:rsidRPr="00EE1E97">
              <w:rPr>
                <w:sz w:val="28"/>
                <w:szCs w:val="28"/>
              </w:rPr>
              <w:t xml:space="preserve">обавить индикацию на </w:t>
            </w:r>
            <w:proofErr w:type="spellStart"/>
            <w:r w:rsidR="008416E8" w:rsidRPr="00EE1E97">
              <w:rPr>
                <w:sz w:val="28"/>
                <w:szCs w:val="28"/>
              </w:rPr>
              <w:t>Нтек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:rsidR="00AC2827" w:rsidRDefault="00AC2827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8416E8" w:rsidRPr="00EE1E97">
              <w:rPr>
                <w:sz w:val="28"/>
                <w:szCs w:val="28"/>
              </w:rPr>
              <w:t xml:space="preserve">тображать </w:t>
            </w:r>
            <w:proofErr w:type="spellStart"/>
            <w:r w:rsidR="008416E8" w:rsidRPr="00EE1E97">
              <w:rPr>
                <w:sz w:val="28"/>
                <w:szCs w:val="28"/>
              </w:rPr>
              <w:t>Нзад</w:t>
            </w:r>
            <w:proofErr w:type="spellEnd"/>
            <w:r>
              <w:rPr>
                <w:sz w:val="28"/>
                <w:szCs w:val="28"/>
              </w:rPr>
              <w:t>.</w:t>
            </w:r>
            <w:r w:rsidR="008416E8" w:rsidRPr="00EE1E97">
              <w:rPr>
                <w:sz w:val="28"/>
                <w:szCs w:val="28"/>
              </w:rPr>
              <w:t xml:space="preserve"> </w:t>
            </w:r>
          </w:p>
          <w:p w:rsidR="00AC2827" w:rsidRDefault="00AC2827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8416E8" w:rsidRPr="00EE1E97">
              <w:rPr>
                <w:sz w:val="28"/>
                <w:szCs w:val="28"/>
              </w:rPr>
              <w:t xml:space="preserve">ильтровать конфликты с противоположной стороны от </w:t>
            </w:r>
            <w:proofErr w:type="spellStart"/>
            <w:r w:rsidR="008416E8" w:rsidRPr="00EE1E97">
              <w:rPr>
                <w:sz w:val="28"/>
                <w:szCs w:val="28"/>
              </w:rPr>
              <w:t>Нтек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:rsidR="00AC2827" w:rsidRDefault="00AC2827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416E8" w:rsidRPr="00EE1E97">
              <w:rPr>
                <w:sz w:val="28"/>
                <w:szCs w:val="28"/>
              </w:rPr>
              <w:t xml:space="preserve">обавить ИПС на </w:t>
            </w:r>
            <w:r w:rsidR="001749E4">
              <w:rPr>
                <w:sz w:val="28"/>
                <w:szCs w:val="28"/>
              </w:rPr>
              <w:t>изменение</w:t>
            </w:r>
            <w:r w:rsidR="008416E8" w:rsidRPr="00EE1E97">
              <w:rPr>
                <w:sz w:val="28"/>
                <w:szCs w:val="28"/>
              </w:rPr>
              <w:t xml:space="preserve"> защитного объема</w:t>
            </w:r>
            <w:r>
              <w:rPr>
                <w:sz w:val="28"/>
                <w:szCs w:val="28"/>
              </w:rPr>
              <w:t xml:space="preserve">. </w:t>
            </w:r>
          </w:p>
          <w:p w:rsidR="00AC2827" w:rsidRDefault="00AC2827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416E8" w:rsidRPr="00EE1E97">
              <w:rPr>
                <w:sz w:val="28"/>
                <w:szCs w:val="28"/>
              </w:rPr>
              <w:t xml:space="preserve">обавить ИПС на подсветку занятых эшелонов в случае </w:t>
            </w:r>
            <w:r w:rsidR="001749E4">
              <w:rPr>
                <w:sz w:val="28"/>
                <w:szCs w:val="28"/>
              </w:rPr>
              <w:t>изменения</w:t>
            </w:r>
            <w:r w:rsidR="008416E8" w:rsidRPr="00EE1E97">
              <w:rPr>
                <w:sz w:val="28"/>
                <w:szCs w:val="28"/>
              </w:rPr>
              <w:t xml:space="preserve"> вертикальных скоростей</w:t>
            </w:r>
            <w:r>
              <w:rPr>
                <w:sz w:val="28"/>
                <w:szCs w:val="28"/>
              </w:rPr>
              <w:t>.</w:t>
            </w:r>
          </w:p>
          <w:p w:rsidR="00AC2827" w:rsidRDefault="00AC2827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416E8" w:rsidRPr="00EE1E97">
              <w:rPr>
                <w:sz w:val="28"/>
                <w:szCs w:val="28"/>
              </w:rPr>
              <w:t>обавить ИПС по времени прогноза для разных секторов</w:t>
            </w:r>
            <w:r>
              <w:rPr>
                <w:sz w:val="28"/>
                <w:szCs w:val="28"/>
              </w:rPr>
              <w:t>.</w:t>
            </w:r>
          </w:p>
          <w:p w:rsidR="008416E8" w:rsidRDefault="00AC2827" w:rsidP="00AC2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416E8" w:rsidRPr="00EE1E97">
              <w:rPr>
                <w:sz w:val="28"/>
                <w:szCs w:val="28"/>
              </w:rPr>
              <w:t>обавить ИПС на разные задержки изменения текущих параметров при разных маневрах и этапах полета</w:t>
            </w:r>
            <w:r w:rsidR="008416E8">
              <w:rPr>
                <w:sz w:val="28"/>
                <w:szCs w:val="28"/>
              </w:rPr>
              <w:t>.</w:t>
            </w:r>
            <w:r w:rsidR="006461DD">
              <w:rPr>
                <w:sz w:val="28"/>
                <w:szCs w:val="28"/>
              </w:rPr>
              <w:t xml:space="preserve"> </w:t>
            </w:r>
          </w:p>
          <w:p w:rsidR="006461DD" w:rsidRDefault="006461DD" w:rsidP="00AC2827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(713, 746, 752, 771, 779, 780, 782, 793, 794, 797, 821, 823)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ТЗ п.3.2.1.1.26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A92151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CORA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FC45A3" w:rsidRDefault="00AC2827" w:rsidP="003B7C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Исключить</w:t>
            </w:r>
            <w:r w:rsidR="008416E8">
              <w:rPr>
                <w:sz w:val="28"/>
                <w:szCs w:val="28"/>
              </w:rPr>
              <w:t xml:space="preserve"> доступ к</w:t>
            </w:r>
            <w:r>
              <w:rPr>
                <w:sz w:val="28"/>
                <w:szCs w:val="28"/>
              </w:rPr>
              <w:t xml:space="preserve"> внесению</w:t>
            </w:r>
            <w:r w:rsidR="008416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изменений в информацию о планах полетов </w:t>
            </w:r>
            <w:r w:rsidR="008416E8">
              <w:rPr>
                <w:sz w:val="28"/>
                <w:szCs w:val="28"/>
              </w:rPr>
              <w:t>(SID/STAR</w:t>
            </w:r>
            <w:r w:rsidR="008416E8" w:rsidRPr="00FC45A3">
              <w:rPr>
                <w:sz w:val="28"/>
                <w:szCs w:val="28"/>
              </w:rPr>
              <w:t xml:space="preserve"> и др.</w:t>
            </w:r>
            <w:r w:rsidR="008416E8">
              <w:rPr>
                <w:sz w:val="28"/>
                <w:szCs w:val="28"/>
              </w:rPr>
              <w:t>)</w:t>
            </w:r>
            <w:r w:rsidR="003B7C53">
              <w:rPr>
                <w:sz w:val="28"/>
                <w:szCs w:val="28"/>
              </w:rPr>
              <w:t xml:space="preserve"> находящихся вне</w:t>
            </w:r>
            <w:r w:rsidR="008416E8">
              <w:rPr>
                <w:sz w:val="28"/>
                <w:szCs w:val="28"/>
              </w:rPr>
              <w:t xml:space="preserve"> к</w:t>
            </w:r>
            <w:r w:rsidR="003B7C53">
              <w:rPr>
                <w:sz w:val="28"/>
                <w:szCs w:val="28"/>
              </w:rPr>
              <w:t>омпетенции</w:t>
            </w:r>
            <w:r w:rsidR="008416E8">
              <w:rPr>
                <w:sz w:val="28"/>
                <w:szCs w:val="28"/>
              </w:rPr>
              <w:t xml:space="preserve"> </w:t>
            </w:r>
            <w:proofErr w:type="gramStart"/>
            <w:r w:rsidR="008416E8">
              <w:rPr>
                <w:sz w:val="28"/>
                <w:szCs w:val="28"/>
              </w:rPr>
              <w:t>данно</w:t>
            </w:r>
            <w:r w:rsidR="003B7C53">
              <w:rPr>
                <w:sz w:val="28"/>
                <w:szCs w:val="28"/>
              </w:rPr>
              <w:t>го</w:t>
            </w:r>
            <w:proofErr w:type="gramEnd"/>
            <w:r w:rsidR="008416E8">
              <w:rPr>
                <w:sz w:val="28"/>
                <w:szCs w:val="28"/>
              </w:rPr>
              <w:t xml:space="preserve"> АКДП.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FC45A3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 w:rsidRPr="00FC45A3">
              <w:rPr>
                <w:b/>
                <w:sz w:val="28"/>
                <w:szCs w:val="28"/>
              </w:rPr>
              <w:t>723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FC45A3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SID</w:t>
            </w:r>
            <w:r w:rsidRPr="00FC45A3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  <w:lang w:val="en-US"/>
              </w:rPr>
              <w:t>STAR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3B7C53" w:rsidRDefault="008416E8" w:rsidP="001749E4">
            <w:pPr>
              <w:jc w:val="both"/>
              <w:rPr>
                <w:sz w:val="28"/>
                <w:szCs w:val="28"/>
              </w:rPr>
            </w:pPr>
            <w:r w:rsidRPr="003B7C53">
              <w:rPr>
                <w:sz w:val="28"/>
                <w:szCs w:val="28"/>
              </w:rPr>
              <w:t>Обеспечить корректный расчет</w:t>
            </w:r>
            <w:r w:rsidR="001749E4" w:rsidRPr="003B7C53">
              <w:rPr>
                <w:sz w:val="28"/>
                <w:szCs w:val="28"/>
              </w:rPr>
              <w:t xml:space="preserve"> и отображение</w:t>
            </w:r>
            <w:r w:rsidRPr="003B7C53">
              <w:rPr>
                <w:sz w:val="28"/>
                <w:szCs w:val="28"/>
              </w:rPr>
              <w:t xml:space="preserve"> КО</w:t>
            </w:r>
            <w:r w:rsidR="001749E4" w:rsidRPr="003B7C53">
              <w:rPr>
                <w:sz w:val="28"/>
                <w:szCs w:val="28"/>
              </w:rPr>
              <w:t xml:space="preserve"> по фактической РЛИ соответствующего</w:t>
            </w:r>
            <w:r w:rsidR="00F0380A" w:rsidRPr="003B7C53">
              <w:rPr>
                <w:sz w:val="28"/>
                <w:szCs w:val="28"/>
              </w:rPr>
              <w:t xml:space="preserve"> </w:t>
            </w:r>
            <w:proofErr w:type="gramStart"/>
            <w:r w:rsidR="00F0380A" w:rsidRPr="003B7C53">
              <w:rPr>
                <w:sz w:val="28"/>
                <w:szCs w:val="28"/>
              </w:rPr>
              <w:t>ВС</w:t>
            </w:r>
            <w:proofErr w:type="gramEnd"/>
            <w:r w:rsidR="00F0380A" w:rsidRPr="003B7C53">
              <w:rPr>
                <w:sz w:val="28"/>
                <w:szCs w:val="28"/>
              </w:rPr>
              <w:t xml:space="preserve"> и его</w:t>
            </w:r>
            <w:r w:rsidR="001749E4" w:rsidRPr="003B7C53">
              <w:rPr>
                <w:sz w:val="28"/>
                <w:szCs w:val="28"/>
              </w:rPr>
              <w:t xml:space="preserve"> ФПЛ</w:t>
            </w:r>
            <w:r w:rsidR="003B7C53" w:rsidRPr="003B7C53">
              <w:rPr>
                <w:sz w:val="28"/>
                <w:szCs w:val="28"/>
              </w:rPr>
              <w:t xml:space="preserve"> по которому КО введены</w:t>
            </w:r>
            <w:r w:rsidRPr="003B7C53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701 830 848 </w:t>
            </w:r>
          </w:p>
          <w:p w:rsidR="008416E8" w:rsidRDefault="008416E8" w:rsidP="008306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850 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8306C3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ЗЗО</w:t>
            </w:r>
            <w:r>
              <w:rPr>
                <w:b/>
                <w:sz w:val="28"/>
                <w:szCs w:val="28"/>
                <w:lang w:val="en-US"/>
              </w:rPr>
              <w:t>, КО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3F1E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Обеспечить фильтрацию</w:t>
            </w:r>
            <w:r w:rsidR="00476883">
              <w:rPr>
                <w:sz w:val="28"/>
                <w:szCs w:val="28"/>
              </w:rPr>
              <w:t xml:space="preserve"> </w:t>
            </w:r>
            <w:r w:rsidR="00F30251" w:rsidRPr="003B7C53">
              <w:rPr>
                <w:sz w:val="28"/>
                <w:szCs w:val="28"/>
              </w:rPr>
              <w:t>(по высоте</w:t>
            </w:r>
            <w:r w:rsidR="00476883" w:rsidRPr="003B7C53">
              <w:rPr>
                <w:sz w:val="28"/>
                <w:szCs w:val="28"/>
              </w:rPr>
              <w:t>, по статусу «</w:t>
            </w:r>
            <w:proofErr w:type="gramStart"/>
            <w:r w:rsidR="00476883" w:rsidRPr="003B7C53">
              <w:rPr>
                <w:sz w:val="28"/>
                <w:szCs w:val="28"/>
              </w:rPr>
              <w:t>плановые</w:t>
            </w:r>
            <w:proofErr w:type="gramEnd"/>
            <w:r w:rsidR="00476883" w:rsidRPr="003B7C53">
              <w:rPr>
                <w:sz w:val="28"/>
                <w:szCs w:val="28"/>
              </w:rPr>
              <w:t>»</w:t>
            </w:r>
            <w:r w:rsidR="00F30251" w:rsidRPr="003B7C53">
              <w:rPr>
                <w:sz w:val="28"/>
                <w:szCs w:val="28"/>
              </w:rPr>
              <w:t>)</w:t>
            </w:r>
            <w:r w:rsidRPr="003B7C53">
              <w:rPr>
                <w:sz w:val="28"/>
                <w:szCs w:val="28"/>
              </w:rPr>
              <w:t xml:space="preserve"> по отображаемы</w:t>
            </w:r>
            <w:r>
              <w:rPr>
                <w:sz w:val="28"/>
                <w:szCs w:val="28"/>
              </w:rPr>
              <w:t>м ЗЗО.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851 876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ЗЗО</w:t>
            </w:r>
            <w:r>
              <w:rPr>
                <w:b/>
                <w:sz w:val="28"/>
                <w:szCs w:val="28"/>
                <w:lang w:val="en-US"/>
              </w:rPr>
              <w:t>, КО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B760B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Обеспечить привязку ЗЗО к аэродромам</w:t>
            </w:r>
            <w:r w:rsidR="003B7C53">
              <w:rPr>
                <w:sz w:val="28"/>
                <w:szCs w:val="28"/>
              </w:rPr>
              <w:t xml:space="preserve"> в соответствии с установленной аббревиатурой</w:t>
            </w:r>
            <w:r w:rsidR="00B760B1">
              <w:rPr>
                <w:sz w:val="28"/>
                <w:szCs w:val="28"/>
              </w:rPr>
              <w:t xml:space="preserve">  (UUR</w:t>
            </w:r>
            <w:r w:rsidR="00B760B1" w:rsidRPr="00B760B1">
              <w:rPr>
                <w:sz w:val="28"/>
                <w:szCs w:val="28"/>
              </w:rPr>
              <w:t>…</w:t>
            </w:r>
            <w:r w:rsidR="00B760B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871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ЗЗО</w:t>
            </w:r>
            <w:r>
              <w:rPr>
                <w:b/>
                <w:sz w:val="28"/>
                <w:szCs w:val="28"/>
                <w:lang w:val="en-US"/>
              </w:rPr>
              <w:t>, КО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B760B1" w:rsidP="00B760B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Исключить сигнализацию</w:t>
            </w:r>
            <w:r w:rsidR="008416E8">
              <w:rPr>
                <w:sz w:val="28"/>
                <w:szCs w:val="28"/>
              </w:rPr>
              <w:t xml:space="preserve"> КС</w:t>
            </w:r>
            <w:r w:rsidR="00F30251">
              <w:rPr>
                <w:sz w:val="28"/>
                <w:szCs w:val="28"/>
              </w:rPr>
              <w:t xml:space="preserve"> </w:t>
            </w:r>
            <w:r w:rsidR="00F30251" w:rsidRPr="00B760B1">
              <w:rPr>
                <w:sz w:val="28"/>
                <w:szCs w:val="28"/>
              </w:rPr>
              <w:t xml:space="preserve">для </w:t>
            </w:r>
            <w:proofErr w:type="gramStart"/>
            <w:r w:rsidRPr="00B760B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>, получивших разрешение на ИВП</w:t>
            </w:r>
            <w:r w:rsidR="008416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8416E8">
              <w:rPr>
                <w:sz w:val="28"/>
                <w:szCs w:val="28"/>
              </w:rPr>
              <w:t xml:space="preserve"> ЗЗО</w:t>
            </w:r>
            <w:r w:rsidR="00476883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872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ЗЗО</w:t>
            </w:r>
            <w:r>
              <w:rPr>
                <w:b/>
                <w:sz w:val="28"/>
                <w:szCs w:val="28"/>
                <w:lang w:val="en-US"/>
              </w:rPr>
              <w:t>, КО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B760B1" w:rsidP="008306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Обеспечить правильное автоматическое определение</w:t>
            </w:r>
            <w:r w:rsidR="008416E8">
              <w:rPr>
                <w:sz w:val="28"/>
                <w:szCs w:val="28"/>
              </w:rPr>
              <w:t xml:space="preserve"> следующего сектора при ППУ</w:t>
            </w:r>
            <w:r w:rsidR="006461DD">
              <w:rPr>
                <w:sz w:val="28"/>
                <w:szCs w:val="28"/>
              </w:rPr>
              <w:t xml:space="preserve"> (</w:t>
            </w:r>
            <w:r w:rsidR="006461DD">
              <w:rPr>
                <w:b/>
                <w:sz w:val="28"/>
                <w:szCs w:val="28"/>
              </w:rPr>
              <w:t>741</w:t>
            </w:r>
            <w:r w:rsidR="006461DD" w:rsidRPr="006461DD">
              <w:rPr>
                <w:b/>
                <w:sz w:val="28"/>
                <w:szCs w:val="28"/>
              </w:rPr>
              <w:t>,</w:t>
            </w:r>
            <w:r w:rsidR="006461DD">
              <w:rPr>
                <w:b/>
                <w:sz w:val="28"/>
                <w:szCs w:val="28"/>
              </w:rPr>
              <w:t> 839)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6461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ТТТ 1 п.3.2.3.17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ППУ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B760B1" w:rsidP="00B760B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Исключить возможность</w:t>
            </w:r>
            <w:r w:rsidR="008416E8">
              <w:rPr>
                <w:sz w:val="28"/>
                <w:szCs w:val="28"/>
              </w:rPr>
              <w:t xml:space="preserve"> прием</w:t>
            </w:r>
            <w:r>
              <w:rPr>
                <w:sz w:val="28"/>
                <w:szCs w:val="28"/>
              </w:rPr>
              <w:t>а</w:t>
            </w:r>
            <w:r w:rsidR="008416E8">
              <w:rPr>
                <w:sz w:val="28"/>
                <w:szCs w:val="28"/>
              </w:rPr>
              <w:t xml:space="preserve"> ФС </w:t>
            </w:r>
            <w:proofErr w:type="gramStart"/>
            <w:r>
              <w:rPr>
                <w:sz w:val="28"/>
                <w:szCs w:val="28"/>
              </w:rPr>
              <w:t>ВС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8416E8">
              <w:rPr>
                <w:sz w:val="28"/>
                <w:szCs w:val="28"/>
              </w:rPr>
              <w:t xml:space="preserve">находящегося на управлении </w:t>
            </w:r>
            <w:proofErr w:type="spellStart"/>
            <w:r w:rsidR="008416E8">
              <w:rPr>
                <w:sz w:val="28"/>
                <w:szCs w:val="28"/>
              </w:rPr>
              <w:t>внетрассового</w:t>
            </w:r>
            <w:proofErr w:type="spellEnd"/>
            <w:r w:rsidR="008416E8">
              <w:rPr>
                <w:sz w:val="28"/>
                <w:szCs w:val="28"/>
              </w:rPr>
              <w:t xml:space="preserve"> сектора без его согласия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874</w:t>
            </w:r>
          </w:p>
          <w:p w:rsidR="006461DD" w:rsidRDefault="006461D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ППУ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CD7D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попытке привязки уже привязанного трека </w:t>
            </w:r>
            <w:r w:rsidR="00CD7DC5">
              <w:rPr>
                <w:sz w:val="28"/>
                <w:szCs w:val="28"/>
              </w:rPr>
              <w:t>обеспечить</w:t>
            </w:r>
            <w:r>
              <w:rPr>
                <w:sz w:val="28"/>
                <w:szCs w:val="28"/>
              </w:rPr>
              <w:t xml:space="preserve"> предупреждение</w:t>
            </w:r>
            <w:r w:rsidR="00CD7DC5">
              <w:rPr>
                <w:sz w:val="28"/>
                <w:szCs w:val="28"/>
              </w:rPr>
              <w:t xml:space="preserve"> пользователя</w:t>
            </w:r>
            <w:r>
              <w:rPr>
                <w:sz w:val="28"/>
                <w:szCs w:val="28"/>
              </w:rPr>
              <w:t xml:space="preserve"> о том</w:t>
            </w:r>
            <w:r w:rsidR="00CD7DC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что данный план уже привязан</w:t>
            </w:r>
            <w:r w:rsidR="00CD7DC5">
              <w:rPr>
                <w:sz w:val="28"/>
                <w:szCs w:val="28"/>
              </w:rPr>
              <w:t>,</w:t>
            </w:r>
            <w:r w:rsidR="00476883">
              <w:rPr>
                <w:sz w:val="28"/>
                <w:szCs w:val="28"/>
              </w:rPr>
              <w:t xml:space="preserve"> </w:t>
            </w:r>
            <w:r w:rsidR="00476883" w:rsidRPr="00CD7DC5">
              <w:rPr>
                <w:sz w:val="28"/>
                <w:szCs w:val="28"/>
              </w:rPr>
              <w:t>с указанием управляющего сектора и индикацией местоположения</w:t>
            </w:r>
            <w:r w:rsidRPr="00CD7DC5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Корреляция </w:t>
            </w:r>
          </w:p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 планом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CD7D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Исключить зависание</w:t>
            </w:r>
            <w:r w:rsidR="00CD7D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КОСИ</w:t>
            </w:r>
            <w:r w:rsidR="00CD7DC5">
              <w:rPr>
                <w:sz w:val="28"/>
                <w:szCs w:val="28"/>
              </w:rPr>
              <w:t>, не зависимо от запроса пользователя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747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КОСИ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8306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Обеспечить функцию </w:t>
            </w:r>
            <w:r w:rsidR="007A6ED6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склеивания</w:t>
            </w:r>
            <w:r w:rsidR="007A6ED6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окон на всех РМ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Отображение</w:t>
            </w:r>
          </w:p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окон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4F214C" w:rsidRDefault="008416E8" w:rsidP="00CD7DC5">
            <w:pPr>
              <w:jc w:val="both"/>
              <w:rPr>
                <w:sz w:val="28"/>
                <w:szCs w:val="28"/>
                <w:highlight w:val="yellow"/>
              </w:rPr>
            </w:pPr>
            <w:r w:rsidRPr="004F214C">
              <w:rPr>
                <w:sz w:val="28"/>
                <w:szCs w:val="28"/>
                <w:highlight w:val="yellow"/>
              </w:rPr>
              <w:t>Обеспечить распределение</w:t>
            </w:r>
            <w:r w:rsidR="007A6ED6" w:rsidRPr="004F214C">
              <w:rPr>
                <w:sz w:val="28"/>
                <w:szCs w:val="28"/>
                <w:highlight w:val="yellow"/>
              </w:rPr>
              <w:t xml:space="preserve"> плановой информации</w:t>
            </w:r>
            <w:r w:rsidR="00CD7DC5" w:rsidRPr="004F214C">
              <w:rPr>
                <w:sz w:val="28"/>
                <w:szCs w:val="28"/>
                <w:highlight w:val="yellow"/>
              </w:rPr>
              <w:t xml:space="preserve"> на Саксофон не зависимо от </w:t>
            </w:r>
            <w:r w:rsidR="007A6ED6" w:rsidRPr="004F214C">
              <w:rPr>
                <w:sz w:val="28"/>
                <w:szCs w:val="28"/>
                <w:highlight w:val="yellow"/>
              </w:rPr>
              <w:t>профиля</w:t>
            </w:r>
            <w:r w:rsidRPr="004F214C">
              <w:rPr>
                <w:sz w:val="28"/>
                <w:szCs w:val="28"/>
                <w:highlight w:val="yellow"/>
              </w:rPr>
              <w:t xml:space="preserve"> полета</w:t>
            </w:r>
            <w:r w:rsidR="004F214C" w:rsidRPr="004F214C">
              <w:rPr>
                <w:sz w:val="28"/>
                <w:szCs w:val="28"/>
                <w:highlight w:val="yellow"/>
              </w:rPr>
              <w:t>, в соответствии с присвоенным статусом</w:t>
            </w:r>
            <w:r w:rsidRPr="004F214C">
              <w:rPr>
                <w:sz w:val="28"/>
                <w:szCs w:val="28"/>
                <w:highlight w:val="yellow"/>
              </w:rPr>
              <w:t>.</w:t>
            </w:r>
            <w:r w:rsidR="006461DD">
              <w:rPr>
                <w:sz w:val="28"/>
                <w:szCs w:val="28"/>
                <w:highlight w:val="yellow"/>
              </w:rPr>
              <w:t xml:space="preserve"> </w:t>
            </w:r>
            <w:r w:rsidR="006461DD">
              <w:rPr>
                <w:sz w:val="28"/>
                <w:szCs w:val="28"/>
              </w:rPr>
              <w:t>(</w:t>
            </w:r>
            <w:r w:rsidR="006461DD">
              <w:rPr>
                <w:b/>
                <w:sz w:val="28"/>
                <w:szCs w:val="28"/>
              </w:rPr>
              <w:t>694, 814)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6461D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ТТТ 1 п.3.2.3.17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4D, распределение</w:t>
            </w:r>
          </w:p>
          <w:p w:rsidR="008416E8" w:rsidRPr="006924DE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планов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4F214C" w:rsidRDefault="004F214C" w:rsidP="004F214C">
            <w:pPr>
              <w:jc w:val="both"/>
              <w:rPr>
                <w:sz w:val="28"/>
                <w:szCs w:val="28"/>
                <w:highlight w:val="yellow"/>
              </w:rPr>
            </w:pPr>
            <w:r w:rsidRPr="004F214C">
              <w:rPr>
                <w:sz w:val="28"/>
                <w:szCs w:val="28"/>
                <w:highlight w:val="yellow"/>
              </w:rPr>
              <w:t>Исключить</w:t>
            </w:r>
            <w:r w:rsidR="008416E8" w:rsidRPr="004F214C">
              <w:rPr>
                <w:sz w:val="28"/>
                <w:szCs w:val="28"/>
                <w:highlight w:val="yellow"/>
              </w:rPr>
              <w:t xml:space="preserve"> распределение плановой информации для вне</w:t>
            </w:r>
            <w:r w:rsidRPr="004F214C">
              <w:rPr>
                <w:sz w:val="28"/>
                <w:szCs w:val="28"/>
                <w:highlight w:val="yellow"/>
              </w:rPr>
              <w:t xml:space="preserve"> </w:t>
            </w:r>
            <w:r w:rsidR="008416E8" w:rsidRPr="004F214C">
              <w:rPr>
                <w:sz w:val="28"/>
                <w:szCs w:val="28"/>
                <w:highlight w:val="yellow"/>
              </w:rPr>
              <w:t xml:space="preserve">трассового сектора при полете </w:t>
            </w:r>
            <w:proofErr w:type="gramStart"/>
            <w:r w:rsidRPr="004F214C">
              <w:rPr>
                <w:sz w:val="28"/>
                <w:szCs w:val="28"/>
                <w:highlight w:val="yellow"/>
              </w:rPr>
              <w:t>ВС</w:t>
            </w:r>
            <w:proofErr w:type="gramEnd"/>
            <w:r w:rsidRPr="004F214C">
              <w:rPr>
                <w:sz w:val="28"/>
                <w:szCs w:val="28"/>
                <w:highlight w:val="yellow"/>
              </w:rPr>
              <w:t xml:space="preserve"> ниже нижнего эшелона.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837 875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9B7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4D, распределение</w:t>
            </w:r>
          </w:p>
          <w:p w:rsidR="008416E8" w:rsidRDefault="008416E8" w:rsidP="009B7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планов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8306C3">
            <w:pPr>
              <w:jc w:val="both"/>
              <w:rPr>
                <w:sz w:val="28"/>
                <w:szCs w:val="28"/>
              </w:rPr>
            </w:pPr>
            <w:r w:rsidRPr="004F214C">
              <w:rPr>
                <w:sz w:val="28"/>
                <w:szCs w:val="28"/>
                <w:highlight w:val="yellow"/>
              </w:rPr>
              <w:t xml:space="preserve">Требуется </w:t>
            </w:r>
            <w:proofErr w:type="spellStart"/>
            <w:r w:rsidRPr="004F214C">
              <w:rPr>
                <w:sz w:val="28"/>
                <w:szCs w:val="28"/>
                <w:highlight w:val="yellow"/>
              </w:rPr>
              <w:t>донастройка</w:t>
            </w:r>
            <w:proofErr w:type="spellEnd"/>
            <w:r w:rsidRPr="004F214C">
              <w:rPr>
                <w:sz w:val="28"/>
                <w:szCs w:val="28"/>
                <w:highlight w:val="yellow"/>
              </w:rPr>
              <w:t xml:space="preserve"> параметров расчета 4D-траектории для кольцевых маршрутов.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840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8416E8" w:rsidP="009B7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4D, распределение</w:t>
            </w:r>
          </w:p>
          <w:p w:rsidR="008416E8" w:rsidRDefault="008416E8" w:rsidP="009B74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планов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8416E8" w:rsidP="008306C3">
            <w:pPr>
              <w:jc w:val="both"/>
              <w:rPr>
                <w:sz w:val="28"/>
                <w:szCs w:val="28"/>
              </w:rPr>
            </w:pPr>
            <w:r w:rsidRPr="00B72084">
              <w:rPr>
                <w:sz w:val="28"/>
                <w:szCs w:val="28"/>
              </w:rPr>
              <w:t xml:space="preserve">Для корректного распределения плановой информации и правильного автоматического предложения сектора Нпер в </w:t>
            </w:r>
            <w:proofErr w:type="gramStart"/>
            <w:r w:rsidRPr="00B72084">
              <w:rPr>
                <w:sz w:val="28"/>
                <w:szCs w:val="28"/>
              </w:rPr>
              <w:t>МУДР</w:t>
            </w:r>
            <w:proofErr w:type="gramEnd"/>
            <w:r w:rsidRPr="00B72084">
              <w:rPr>
                <w:sz w:val="28"/>
                <w:szCs w:val="28"/>
              </w:rPr>
              <w:t xml:space="preserve"> предусмотреть сложную структуру секторов/зон/районов для настройки разных режимов работы (размеров в плане и по высоте) согласно документам АНИ и ТРД: Чкаловский, Раменское, Кубинка, Клин, </w:t>
            </w:r>
            <w:proofErr w:type="spellStart"/>
            <w:r w:rsidRPr="00B72084">
              <w:rPr>
                <w:sz w:val="28"/>
                <w:szCs w:val="28"/>
              </w:rPr>
              <w:t>Ермолино</w:t>
            </w:r>
            <w:proofErr w:type="spellEnd"/>
            <w:r w:rsidRPr="00B72084">
              <w:rPr>
                <w:sz w:val="28"/>
                <w:szCs w:val="28"/>
              </w:rPr>
              <w:t xml:space="preserve">, </w:t>
            </w:r>
            <w:proofErr w:type="spellStart"/>
            <w:r w:rsidRPr="00B72084">
              <w:rPr>
                <w:sz w:val="28"/>
                <w:szCs w:val="28"/>
              </w:rPr>
              <w:t>Остафьево</w:t>
            </w:r>
            <w:proofErr w:type="spellEnd"/>
            <w:r w:rsidRPr="00B72084">
              <w:rPr>
                <w:sz w:val="28"/>
                <w:szCs w:val="28"/>
              </w:rPr>
              <w:t xml:space="preserve">, </w:t>
            </w:r>
            <w:proofErr w:type="spellStart"/>
            <w:r w:rsidRPr="00B72084">
              <w:rPr>
                <w:sz w:val="28"/>
                <w:szCs w:val="28"/>
              </w:rPr>
              <w:t>БКВ-круг</w:t>
            </w:r>
            <w:proofErr w:type="spellEnd"/>
            <w:r w:rsidRPr="00B72084">
              <w:rPr>
                <w:sz w:val="28"/>
                <w:szCs w:val="28"/>
              </w:rPr>
              <w:t xml:space="preserve">, </w:t>
            </w:r>
            <w:proofErr w:type="spellStart"/>
            <w:r w:rsidRPr="00B72084">
              <w:rPr>
                <w:sz w:val="28"/>
                <w:szCs w:val="28"/>
              </w:rPr>
              <w:t>ДМД-круг</w:t>
            </w:r>
            <w:proofErr w:type="spellEnd"/>
            <w:r w:rsidRPr="00B72084">
              <w:rPr>
                <w:sz w:val="28"/>
                <w:szCs w:val="28"/>
              </w:rPr>
              <w:t xml:space="preserve">, </w:t>
            </w:r>
            <w:proofErr w:type="spellStart"/>
            <w:r w:rsidRPr="00B72084">
              <w:rPr>
                <w:sz w:val="28"/>
                <w:szCs w:val="28"/>
              </w:rPr>
              <w:t>ШРМ-круг</w:t>
            </w:r>
            <w:proofErr w:type="spellEnd"/>
            <w:r w:rsidRPr="00B72084">
              <w:rPr>
                <w:sz w:val="28"/>
                <w:szCs w:val="28"/>
              </w:rPr>
              <w:t xml:space="preserve">, </w:t>
            </w:r>
            <w:proofErr w:type="spellStart"/>
            <w:r w:rsidRPr="00B72084">
              <w:rPr>
                <w:sz w:val="28"/>
                <w:szCs w:val="28"/>
              </w:rPr>
              <w:t>ВНК-круг</w:t>
            </w:r>
            <w:proofErr w:type="spellEnd"/>
            <w:r w:rsidRPr="00B7208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CD7DC5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77617C" w:rsidP="003F1ED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Секторизация</w:t>
            </w:r>
            <w:proofErr w:type="spellEnd"/>
            <w:r>
              <w:rPr>
                <w:b/>
                <w:sz w:val="28"/>
                <w:szCs w:val="28"/>
              </w:rPr>
              <w:t>, распределение плановой информации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4F214C" w:rsidRDefault="008416E8" w:rsidP="008306C3">
            <w:pPr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4F214C">
              <w:rPr>
                <w:sz w:val="28"/>
                <w:szCs w:val="28"/>
                <w:highlight w:val="yellow"/>
              </w:rPr>
              <w:t>Трек-по-плану</w:t>
            </w:r>
            <w:proofErr w:type="spellEnd"/>
            <w:r w:rsidRPr="004F214C">
              <w:rPr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4F214C" w:rsidRDefault="008416E8" w:rsidP="003F1ED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4F214C" w:rsidRDefault="008416E8" w:rsidP="003F1ED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4F214C" w:rsidRDefault="008416E8" w:rsidP="003F1ED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77617C" w:rsidP="003F1ED0">
            <w:pPr>
              <w:jc w:val="center"/>
              <w:rPr>
                <w:b/>
                <w:sz w:val="28"/>
                <w:szCs w:val="28"/>
              </w:rPr>
            </w:pPr>
            <w:r w:rsidRPr="004F214C">
              <w:rPr>
                <w:b/>
                <w:sz w:val="28"/>
                <w:szCs w:val="28"/>
                <w:highlight w:val="yellow"/>
              </w:rPr>
              <w:t>Трек по плану</w:t>
            </w:r>
          </w:p>
        </w:tc>
      </w:tr>
      <w:tr w:rsidR="008416E8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Pr="00675B05" w:rsidRDefault="008416E8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6E8" w:rsidRDefault="003C255D" w:rsidP="008306C3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Обеспечить форматно-логический контроль и регулярность передаваемой в АС ОрВД метеорологической информации.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3C255D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791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Pr="00675B05" w:rsidRDefault="008416E8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E8" w:rsidRDefault="0077617C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Метео</w:t>
            </w:r>
          </w:p>
        </w:tc>
      </w:tr>
      <w:tr w:rsidR="00396A4B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A4B" w:rsidRPr="00675B05" w:rsidRDefault="00396A4B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A4B" w:rsidRDefault="00396A4B" w:rsidP="008306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Добавить отдельную вкладку </w:t>
            </w:r>
            <w:proofErr w:type="gramStart"/>
            <w:r>
              <w:rPr>
                <w:sz w:val="28"/>
                <w:szCs w:val="28"/>
              </w:rPr>
              <w:t>по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ГАМЕТ</w:t>
            </w:r>
            <w:proofErr w:type="gramEnd"/>
            <w:r>
              <w:rPr>
                <w:sz w:val="28"/>
                <w:szCs w:val="28"/>
              </w:rPr>
              <w:t xml:space="preserve"> Внуково для сектора «Москва-Центр»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4B" w:rsidRDefault="00396A4B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4B" w:rsidRPr="00675B05" w:rsidRDefault="00396A4B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4B" w:rsidRPr="00675B05" w:rsidRDefault="00396A4B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4B" w:rsidRDefault="00396A4B" w:rsidP="003F1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Метео</w:t>
            </w:r>
          </w:p>
        </w:tc>
      </w:tr>
      <w:tr w:rsidR="003C255D" w:rsidRPr="003A3210" w:rsidTr="0077617C">
        <w:trPr>
          <w:cantSplit/>
        </w:trPr>
        <w:tc>
          <w:tcPr>
            <w:tcW w:w="151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3C255D" w:rsidRDefault="003C255D" w:rsidP="00C71E1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5A672C" w:rsidRDefault="003C255D" w:rsidP="003C255D">
            <w:pPr>
              <w:jc w:val="both"/>
              <w:rPr>
                <w:sz w:val="28"/>
                <w:szCs w:val="28"/>
                <w:highlight w:val="yellow"/>
              </w:rPr>
            </w:pPr>
            <w:r w:rsidRPr="005A672C">
              <w:rPr>
                <w:sz w:val="28"/>
                <w:szCs w:val="28"/>
                <w:highlight w:val="yellow"/>
              </w:rPr>
              <w:t xml:space="preserve">Доработать алгоритм автоматического определения необходимых условий согласования. Наблюдались случаи, когда при ручном запуске «Трек по плану» первоначально по умолчанию предлагались условия согласования отличные от </w:t>
            </w:r>
            <w:proofErr w:type="gramStart"/>
            <w:r w:rsidRPr="005A672C">
              <w:rPr>
                <w:sz w:val="28"/>
                <w:szCs w:val="28"/>
                <w:highlight w:val="yellow"/>
              </w:rPr>
              <w:t>ожидаемых</w:t>
            </w:r>
            <w:proofErr w:type="gramEnd"/>
            <w:r w:rsidRPr="005A672C">
              <w:rPr>
                <w:sz w:val="28"/>
                <w:szCs w:val="28"/>
                <w:highlight w:val="yellow"/>
              </w:rPr>
              <w:t xml:space="preserve"> диспетчером.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DF7DDF" w:rsidRDefault="003C255D" w:rsidP="003C255D">
            <w:pPr>
              <w:jc w:val="both"/>
              <w:rPr>
                <w:sz w:val="28"/>
                <w:szCs w:val="28"/>
                <w:highlight w:val="yellow"/>
              </w:rPr>
            </w:pPr>
            <w:r w:rsidRPr="00DF7DDF">
              <w:rPr>
                <w:sz w:val="28"/>
                <w:szCs w:val="28"/>
                <w:highlight w:val="yellow"/>
              </w:rPr>
              <w:t>При активизации плана полета и обнаружении конфликта назначения КВРЛ по причине его дублирования в зоне ответственности М</w:t>
            </w:r>
            <w:r w:rsidR="005A672C" w:rsidRPr="00DF7DDF">
              <w:rPr>
                <w:sz w:val="28"/>
                <w:szCs w:val="28"/>
                <w:highlight w:val="yellow"/>
              </w:rPr>
              <w:t>АД</w:t>
            </w:r>
            <w:r w:rsidRPr="00DF7DDF">
              <w:rPr>
                <w:sz w:val="28"/>
                <w:szCs w:val="28"/>
                <w:highlight w:val="yellow"/>
              </w:rPr>
              <w:t>Ц</w:t>
            </w:r>
            <w:r w:rsidR="005A672C" w:rsidRPr="00DF7DDF">
              <w:rPr>
                <w:sz w:val="28"/>
                <w:szCs w:val="28"/>
                <w:highlight w:val="yellow"/>
              </w:rPr>
              <w:t>, РДЦ</w:t>
            </w:r>
            <w:r w:rsidRPr="00DF7DDF">
              <w:rPr>
                <w:sz w:val="28"/>
                <w:szCs w:val="28"/>
                <w:highlight w:val="yellow"/>
              </w:rPr>
              <w:t xml:space="preserve"> реализовать сигнализацию данного события с предложением назначения свободного КВРЛ из банка и сброса предыдущего КВРЛ в поле «Примечание»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DF7DDF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Предусмотреть при отправке телеграммы РЯП ввод данных по маске</w:t>
            </w:r>
            <w:r w:rsidR="00DF7DDF">
              <w:rPr>
                <w:sz w:val="28"/>
                <w:szCs w:val="28"/>
              </w:rPr>
              <w:t xml:space="preserve"> (шаблон ввода знакомест).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Реализовать в окне РП:</w:t>
            </w:r>
          </w:p>
          <w:p w:rsidR="003C255D" w:rsidRPr="00DF7DDF" w:rsidRDefault="003C255D" w:rsidP="003C29E5">
            <w:pPr>
              <w:pStyle w:val="ac"/>
              <w:numPr>
                <w:ilvl w:val="0"/>
                <w:numId w:val="9"/>
              </w:numPr>
              <w:jc w:val="both"/>
              <w:rPr>
                <w:sz w:val="28"/>
                <w:szCs w:val="28"/>
                <w:highlight w:val="yellow"/>
              </w:rPr>
            </w:pPr>
            <w:r w:rsidRPr="00DF7DDF">
              <w:rPr>
                <w:sz w:val="28"/>
                <w:szCs w:val="28"/>
                <w:highlight w:val="yellow"/>
              </w:rPr>
              <w:t xml:space="preserve">Настройки давлений </w:t>
            </w:r>
            <w:proofErr w:type="spellStart"/>
            <w:r w:rsidRPr="00DF7DDF">
              <w:rPr>
                <w:sz w:val="28"/>
                <w:szCs w:val="28"/>
                <w:highlight w:val="yellow"/>
              </w:rPr>
              <w:t>аэр</w:t>
            </w:r>
            <w:proofErr w:type="spellEnd"/>
            <w:r w:rsidRPr="00DF7DDF">
              <w:rPr>
                <w:sz w:val="28"/>
                <w:szCs w:val="28"/>
                <w:highlight w:val="yellow"/>
              </w:rPr>
              <w:t xml:space="preserve">. </w:t>
            </w:r>
            <w:proofErr w:type="spellStart"/>
            <w:r w:rsidRPr="00DF7DDF">
              <w:rPr>
                <w:sz w:val="28"/>
                <w:szCs w:val="28"/>
                <w:highlight w:val="yellow"/>
              </w:rPr>
              <w:t>гос</w:t>
            </w:r>
            <w:proofErr w:type="spellEnd"/>
            <w:r w:rsidRPr="00DF7DDF">
              <w:rPr>
                <w:sz w:val="28"/>
                <w:szCs w:val="28"/>
                <w:highlight w:val="yellow"/>
              </w:rPr>
              <w:t xml:space="preserve">. авиации </w:t>
            </w:r>
            <w:r w:rsidR="00DF7DDF" w:rsidRPr="00DF7DDF">
              <w:rPr>
                <w:sz w:val="28"/>
                <w:szCs w:val="28"/>
                <w:highlight w:val="yellow"/>
              </w:rPr>
              <w:t>учитывать</w:t>
            </w:r>
            <w:r w:rsidRPr="00DF7DDF">
              <w:rPr>
                <w:sz w:val="28"/>
                <w:szCs w:val="28"/>
                <w:highlight w:val="yellow"/>
              </w:rPr>
              <w:t xml:space="preserve"> </w:t>
            </w:r>
            <w:r w:rsidR="00DF7DDF" w:rsidRPr="00DF7DDF">
              <w:rPr>
                <w:sz w:val="28"/>
                <w:szCs w:val="28"/>
                <w:highlight w:val="yellow"/>
              </w:rPr>
              <w:t>при</w:t>
            </w:r>
            <w:r w:rsidRPr="00DF7DDF">
              <w:rPr>
                <w:sz w:val="28"/>
                <w:szCs w:val="28"/>
                <w:highlight w:val="yellow"/>
              </w:rPr>
              <w:t xml:space="preserve"> пересчет</w:t>
            </w:r>
            <w:r w:rsidR="00DF7DDF" w:rsidRPr="00DF7DDF">
              <w:rPr>
                <w:sz w:val="28"/>
                <w:szCs w:val="28"/>
                <w:highlight w:val="yellow"/>
              </w:rPr>
              <w:t>е</w:t>
            </w:r>
            <w:r w:rsidRPr="00DF7DDF">
              <w:rPr>
                <w:sz w:val="28"/>
                <w:szCs w:val="28"/>
                <w:highlight w:val="yellow"/>
              </w:rPr>
              <w:t xml:space="preserve"> высоты в тех зонах.</w:t>
            </w:r>
          </w:p>
          <w:p w:rsidR="003C255D" w:rsidRPr="00DF7DDF" w:rsidRDefault="003C255D" w:rsidP="003C29E5">
            <w:pPr>
              <w:pStyle w:val="ac"/>
              <w:numPr>
                <w:ilvl w:val="0"/>
                <w:numId w:val="9"/>
              </w:numPr>
              <w:jc w:val="both"/>
              <w:rPr>
                <w:sz w:val="28"/>
                <w:szCs w:val="28"/>
                <w:highlight w:val="yellow"/>
              </w:rPr>
            </w:pPr>
            <w:r w:rsidRPr="00DF7DDF">
              <w:rPr>
                <w:sz w:val="28"/>
                <w:szCs w:val="28"/>
                <w:highlight w:val="yellow"/>
              </w:rPr>
              <w:t>Для пересчета высоты связать автоматическую передачу давления QNH по AWOS УУМУ с УУЕЕ, УУМО и УУМБ с УУВВ, УУБВ с УУДД; для этих же целей пересчитывать автоматически QFE таких аэродромов из QFE или QNH связанных аэродромов (AWOS) исходя из высот аэродромов (ИПС) с допустимой погрешностью.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Режим работы «закрыт» или «регламент» в действующий период должен отображаться предупреждающим цветом в статус панели.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Не связано </w:t>
            </w:r>
            <w:proofErr w:type="gramStart"/>
            <w:r w:rsidRPr="003C255D">
              <w:rPr>
                <w:sz w:val="28"/>
                <w:szCs w:val="28"/>
              </w:rPr>
              <w:t>с</w:t>
            </w:r>
            <w:proofErr w:type="gramEnd"/>
            <w:r w:rsidRPr="003C255D">
              <w:rPr>
                <w:sz w:val="28"/>
                <w:szCs w:val="28"/>
              </w:rPr>
              <w:t xml:space="preserve"> </w:t>
            </w:r>
            <w:proofErr w:type="gramStart"/>
            <w:r w:rsidRPr="003C255D">
              <w:rPr>
                <w:sz w:val="28"/>
                <w:szCs w:val="28"/>
              </w:rPr>
              <w:t>АМАН</w:t>
            </w:r>
            <w:proofErr w:type="gramEnd"/>
            <w:r w:rsidRPr="003C255D">
              <w:rPr>
                <w:sz w:val="28"/>
                <w:szCs w:val="28"/>
              </w:rPr>
              <w:t xml:space="preserve"> в части ограничений режима работы ВПП.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При установке вручную давления QNH не пересчитывается QFE. Добавить превышения для пересчета.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Настройка транзитных маршрутов через </w:t>
            </w:r>
            <w:proofErr w:type="gramStart"/>
            <w:r w:rsidRPr="003C255D">
              <w:rPr>
                <w:sz w:val="28"/>
                <w:szCs w:val="28"/>
              </w:rPr>
              <w:t>МУДР</w:t>
            </w:r>
            <w:proofErr w:type="gramEnd"/>
            <w:r w:rsidRPr="003C255D">
              <w:rPr>
                <w:sz w:val="28"/>
                <w:szCs w:val="28"/>
              </w:rPr>
              <w:t>.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Для УУБВ сделать возможность одновременной настройки обоих направлений ВПП30 и 12.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ФС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>: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Отсутствует подсветка поля ФС при доступной функции боковой кнопки мыши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В окне вертикального разреза не сохраняются настройки ФС после закрытия окна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Настройка ФС: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1"/>
              </w:numPr>
              <w:ind w:left="1026"/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Состав дополнительной строки: разделить настройку «Тип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>» и «А/Д выл/</w:t>
            </w:r>
            <w:proofErr w:type="spellStart"/>
            <w:r w:rsidRPr="003C255D">
              <w:rPr>
                <w:sz w:val="28"/>
                <w:szCs w:val="28"/>
              </w:rPr>
              <w:t>пос</w:t>
            </w:r>
            <w:proofErr w:type="spellEnd"/>
            <w:r w:rsidRPr="003C255D">
              <w:rPr>
                <w:sz w:val="28"/>
                <w:szCs w:val="28"/>
              </w:rPr>
              <w:t>»;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1"/>
              </w:numPr>
              <w:ind w:left="1026"/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«ПОД </w:t>
            </w:r>
            <w:proofErr w:type="spellStart"/>
            <w:r w:rsidRPr="003C255D">
              <w:rPr>
                <w:sz w:val="28"/>
                <w:szCs w:val="28"/>
              </w:rPr>
              <w:t>вых</w:t>
            </w:r>
            <w:proofErr w:type="spellEnd"/>
            <w:r w:rsidRPr="003C255D">
              <w:rPr>
                <w:sz w:val="28"/>
                <w:szCs w:val="28"/>
              </w:rPr>
              <w:t xml:space="preserve">» </w:t>
            </w:r>
            <w:proofErr w:type="gramStart"/>
            <w:r w:rsidRPr="003C255D">
              <w:rPr>
                <w:sz w:val="28"/>
                <w:szCs w:val="28"/>
              </w:rPr>
              <w:t>заменить на «Выход</w:t>
            </w:r>
            <w:proofErr w:type="gramEnd"/>
            <w:r w:rsidRPr="003C255D">
              <w:rPr>
                <w:sz w:val="28"/>
                <w:szCs w:val="28"/>
              </w:rPr>
              <w:t>» (показывать ВПП или выход из МЗЦ);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1"/>
              </w:numPr>
              <w:ind w:left="1026"/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Добавить SID/STAR и Вылет/Прилет.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1"/>
              </w:numPr>
              <w:ind w:left="1026"/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«Режим для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вне зоны управления» переименовать в «</w:t>
            </w:r>
            <w:proofErr w:type="spellStart"/>
            <w:r w:rsidRPr="003C255D">
              <w:rPr>
                <w:sz w:val="28"/>
                <w:szCs w:val="28"/>
              </w:rPr>
              <w:t>Неотносящиеся</w:t>
            </w:r>
            <w:proofErr w:type="spellEnd"/>
            <w:r w:rsidRPr="003C255D">
              <w:rPr>
                <w:sz w:val="28"/>
                <w:szCs w:val="28"/>
              </w:rPr>
              <w:t xml:space="preserve"> (</w:t>
            </w:r>
            <w:proofErr w:type="spellStart"/>
            <w:r w:rsidRPr="003C255D">
              <w:rPr>
                <w:sz w:val="28"/>
                <w:szCs w:val="28"/>
              </w:rPr>
              <w:t>Внеш</w:t>
            </w:r>
            <w:proofErr w:type="spellEnd"/>
            <w:r w:rsidRPr="003C255D">
              <w:rPr>
                <w:sz w:val="28"/>
                <w:szCs w:val="28"/>
              </w:rPr>
              <w:t xml:space="preserve">)»: «Высота» и «Позывной» сделать не в режиме переключения, а в виде кнопок </w:t>
            </w:r>
            <w:proofErr w:type="spellStart"/>
            <w:r w:rsidRPr="003C255D">
              <w:rPr>
                <w:sz w:val="28"/>
                <w:szCs w:val="28"/>
              </w:rPr>
              <w:t>Вкл</w:t>
            </w:r>
            <w:proofErr w:type="spellEnd"/>
            <w:r w:rsidRPr="003C255D">
              <w:rPr>
                <w:sz w:val="28"/>
                <w:szCs w:val="28"/>
              </w:rPr>
              <w:t>/</w:t>
            </w:r>
            <w:proofErr w:type="spellStart"/>
            <w:r w:rsidRPr="003C255D">
              <w:rPr>
                <w:sz w:val="28"/>
                <w:szCs w:val="28"/>
              </w:rPr>
              <w:t>Выкл</w:t>
            </w:r>
            <w:proofErr w:type="spellEnd"/>
            <w:r w:rsidRPr="003C255D">
              <w:rPr>
                <w:sz w:val="28"/>
                <w:szCs w:val="28"/>
              </w:rPr>
              <w:t>; добавить такие же кнопки «Сектор» (отделить от «Позывной») и «</w:t>
            </w:r>
            <w:proofErr w:type="spellStart"/>
            <w:r w:rsidRPr="003C255D">
              <w:rPr>
                <w:sz w:val="28"/>
                <w:szCs w:val="28"/>
              </w:rPr>
              <w:t>Нзад</w:t>
            </w:r>
            <w:proofErr w:type="spellEnd"/>
            <w:r w:rsidRPr="003C255D">
              <w:rPr>
                <w:sz w:val="28"/>
                <w:szCs w:val="28"/>
              </w:rPr>
              <w:t>»</w:t>
            </w:r>
          </w:p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В строке АМАН добавить «Дистанцию» (</w:t>
            </w:r>
            <w:proofErr w:type="spellStart"/>
            <w:r w:rsidRPr="003C255D">
              <w:rPr>
                <w:sz w:val="28"/>
                <w:szCs w:val="28"/>
              </w:rPr>
              <w:t>Track-miles</w:t>
            </w:r>
            <w:proofErr w:type="spellEnd"/>
            <w:r w:rsidRPr="003C255D">
              <w:rPr>
                <w:sz w:val="28"/>
                <w:szCs w:val="28"/>
              </w:rPr>
              <w:t>/</w:t>
            </w:r>
            <w:proofErr w:type="spellStart"/>
            <w:r w:rsidRPr="003C255D">
              <w:rPr>
                <w:sz w:val="28"/>
                <w:szCs w:val="28"/>
              </w:rPr>
              <w:t>km</w:t>
            </w:r>
            <w:proofErr w:type="spellEnd"/>
            <w:r w:rsidRPr="003C255D">
              <w:rPr>
                <w:sz w:val="28"/>
                <w:szCs w:val="28"/>
              </w:rPr>
              <w:t>) и включения подсветки рекомендаций (</w:t>
            </w:r>
            <w:proofErr w:type="spellStart"/>
            <w:r w:rsidRPr="003C255D">
              <w:rPr>
                <w:sz w:val="28"/>
                <w:szCs w:val="28"/>
              </w:rPr>
              <w:t>зел</w:t>
            </w:r>
            <w:proofErr w:type="spellEnd"/>
            <w:r w:rsidRPr="003C255D">
              <w:rPr>
                <w:sz w:val="28"/>
                <w:szCs w:val="28"/>
              </w:rPr>
              <w:t>/желт/</w:t>
            </w:r>
            <w:proofErr w:type="spellStart"/>
            <w:r w:rsidRPr="003C255D">
              <w:rPr>
                <w:sz w:val="28"/>
                <w:szCs w:val="28"/>
              </w:rPr>
              <w:t>красн</w:t>
            </w:r>
            <w:proofErr w:type="spellEnd"/>
            <w:r w:rsidRPr="003C255D">
              <w:rPr>
                <w:sz w:val="28"/>
                <w:szCs w:val="28"/>
              </w:rPr>
              <w:t>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МОНА: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Сигнализация «Нет ФПЛ» не должна реагировать на коды 1200 и 7000 (ПВП), а также у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не под управлением функциональных секторов</w:t>
            </w:r>
          </w:p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Добавить сигнализацию о созвучных позывных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Статус панель: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Сделать кнопки в режиме </w:t>
            </w:r>
            <w:proofErr w:type="spellStart"/>
            <w:r w:rsidRPr="003C255D">
              <w:rPr>
                <w:sz w:val="28"/>
                <w:szCs w:val="28"/>
              </w:rPr>
              <w:t>Вкл</w:t>
            </w:r>
            <w:proofErr w:type="spellEnd"/>
            <w:proofErr w:type="gramStart"/>
            <w:r w:rsidRPr="003C255D">
              <w:rPr>
                <w:sz w:val="28"/>
                <w:szCs w:val="28"/>
              </w:rPr>
              <w:t>/В</w:t>
            </w:r>
            <w:proofErr w:type="gramEnd"/>
            <w:r w:rsidRPr="003C255D">
              <w:rPr>
                <w:sz w:val="28"/>
                <w:szCs w:val="28"/>
              </w:rPr>
              <w:t>ыкл.</w:t>
            </w:r>
          </w:p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Через поле «Масштаб» реализовать функцию быстрого возврата к предустановленным значениям масштаба и сдвига центра.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Вектор измеритель: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Добавить режим «</w:t>
            </w:r>
            <w:proofErr w:type="spellStart"/>
            <w:r w:rsidRPr="003C255D">
              <w:rPr>
                <w:sz w:val="28"/>
                <w:szCs w:val="28"/>
              </w:rPr>
              <w:t>мультивектор</w:t>
            </w:r>
            <w:proofErr w:type="spellEnd"/>
            <w:r w:rsidRPr="003C255D">
              <w:rPr>
                <w:sz w:val="28"/>
                <w:szCs w:val="28"/>
              </w:rPr>
              <w:t>» (ломаная линия) при удержании горячей клавиши.</w:t>
            </w:r>
          </w:p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Добавить отображение заданных дуг дальности и выбор центра отсчета (Синтез)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Редактирование/Отображение маршрута:</w:t>
            </w:r>
          </w:p>
          <w:p w:rsidR="003C255D" w:rsidRPr="003C255D" w:rsidRDefault="003C255D" w:rsidP="003C29E5">
            <w:pPr>
              <w:pStyle w:val="ac"/>
              <w:numPr>
                <w:ilvl w:val="0"/>
                <w:numId w:val="15"/>
              </w:num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На текущем маршруте добавить расчетную точку начала снижения.</w:t>
            </w:r>
          </w:p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Предусмотреть возможность добавления точки текущего положения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Реализовать оперативный просмотр высоты секторов МБВ, ЗЗО и ФЗЗ.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Настройка зоны: отмечать «</w:t>
            </w:r>
            <w:proofErr w:type="spellStart"/>
            <w:r w:rsidRPr="003C255D">
              <w:rPr>
                <w:sz w:val="28"/>
                <w:szCs w:val="28"/>
              </w:rPr>
              <w:t>v</w:t>
            </w:r>
            <w:proofErr w:type="spellEnd"/>
            <w:r w:rsidRPr="003C255D">
              <w:rPr>
                <w:sz w:val="28"/>
                <w:szCs w:val="28"/>
              </w:rPr>
              <w:t>» нажатием на любое место строки. Сделать доступной функцию управления уровнями (ПКМ) во всех вкладках.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Реализовать автоматический разброс формуляров ЗЗО.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После отправки сообщения ФЛА в ФС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отображать признак «*» перед позывным белым цветом до подтверждения о прочтении ПИВП. После подтверждения данный признак не снимать, но отображать его основным цветом ФС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СКС. При конфликте с ЗЗО/ФЗЗ показывать соответствующие эшелоны в ФС.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ФС по умолчанию не стремится к положению под прямой угол к текущей линии пути. Нет приоритета ручного ввода установки стороны положения ФС (только слева/справа).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Мегафон. Записывать в КДРМ входящую, а не настроенную пользователем громкость сигнала.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В списке «на управлении» в том числе отображать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без плана полета.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Не предусмотрена настройка режима работы ПКС/КС при переключении зависимых и независимых заходов.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Добавить горячие клавиши фильтров, отображения точек, названий маршрутов. Предусмотреть двойной режим работы при нажатии и удержании клавиши (аналогично маршруту).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Добавить функцию «зарезервировать слот» (в любом режиме работы) с возможностью использовать его для других </w:t>
            </w:r>
            <w:proofErr w:type="spellStart"/>
            <w:r w:rsidRPr="003C255D">
              <w:rPr>
                <w:sz w:val="28"/>
                <w:szCs w:val="28"/>
              </w:rPr>
              <w:t>вылетных</w:t>
            </w:r>
            <w:proofErr w:type="spellEnd"/>
            <w:r w:rsidRPr="003C255D">
              <w:rPr>
                <w:sz w:val="28"/>
                <w:szCs w:val="28"/>
              </w:rPr>
              <w:t>/прилетных рейсов. Функция задать темп взлетов и посадок в режиме «А» должна задавать именно такие зарезервированные слоты с возможностью их использования для взлета, посадки или удаления. Предусмотреть для нее настройку доступов по рабочим местам.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Добавить функцию «заморозить очередность» на заданном временном участке. Предусмотреть для нее настройку доступов по рабочим местам.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При работе в режиме регулирования по точке (например, ФК) добавить настройку режимов работы в виде единого или разных потоков на аэродромы (ВПП)</w:t>
            </w:r>
            <w:proofErr w:type="gramStart"/>
            <w:r w:rsidRPr="003C255D">
              <w:rPr>
                <w:sz w:val="28"/>
                <w:szCs w:val="28"/>
              </w:rPr>
              <w:t>.П</w:t>
            </w:r>
            <w:proofErr w:type="gramEnd"/>
            <w:r w:rsidRPr="003C255D">
              <w:rPr>
                <w:sz w:val="28"/>
                <w:szCs w:val="28"/>
              </w:rPr>
              <w:t>редусмотреть для нее настройку доступов по рабочим местам.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Не производить автоматический пересчет очередности пока между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текущая разница по времени не достигнет 30 секунд (ИПС).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Добавить отображение текущего эшелона </w:t>
            </w:r>
            <w:proofErr w:type="gramStart"/>
            <w:r w:rsidRPr="003C255D">
              <w:rPr>
                <w:sz w:val="28"/>
                <w:szCs w:val="28"/>
              </w:rPr>
              <w:t>в</w:t>
            </w:r>
            <w:proofErr w:type="gramEnd"/>
            <w:r w:rsidRPr="003C255D">
              <w:rPr>
                <w:sz w:val="28"/>
                <w:szCs w:val="28"/>
              </w:rPr>
              <w:t xml:space="preserve"> АМАН.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Добавить оставшуюся длину траектории в км/м</w:t>
            </w:r>
            <w:proofErr w:type="gramStart"/>
            <w:r w:rsidRPr="003C255D">
              <w:rPr>
                <w:sz w:val="28"/>
                <w:szCs w:val="28"/>
              </w:rPr>
              <w:t>.м</w:t>
            </w:r>
            <w:proofErr w:type="gramEnd"/>
            <w:r w:rsidRPr="003C255D">
              <w:rPr>
                <w:sz w:val="28"/>
                <w:szCs w:val="28"/>
              </w:rPr>
              <w:t>илях в ФС и AMAN.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Реализовать ввод индивидуальных временных интервалов для выбранных планов полета.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Выдавать диспетчеру на рабочих местах одновременно несколько рекомендаций для одного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по реализации задержек для выбора оптимальных решений: целевая скорость по Маху в горизонтальном полете, целевая точка начала раннего снижения, целевая приборная и вертикальная скорость на снижении, задержка выполнения отворота в ППМ (удлинение траектории), зона ожидания.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Изменения всех настроек должны устанавливаться с выбранного диспетчером времени.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Добавить настройку для всех точек регулирования, которая добавляет виртуальный слот вместо покинувшего очередь плана полета (например: уход на </w:t>
            </w:r>
            <w:proofErr w:type="gramStart"/>
            <w:r w:rsidRPr="003C255D">
              <w:rPr>
                <w:sz w:val="28"/>
                <w:szCs w:val="28"/>
              </w:rPr>
              <w:t>З</w:t>
            </w:r>
            <w:proofErr w:type="gramEnd"/>
            <w:r w:rsidRPr="003C255D">
              <w:rPr>
                <w:sz w:val="28"/>
                <w:szCs w:val="28"/>
              </w:rPr>
              <w:t>/А, спрямление).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Предусмотреть раздельную настройку параметров для взлета и посадки (режим работы ВПП, интервалы безопасности).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Предусмотреть возможность включения индикации цветовой кодировки рекомендаций в ФС ВС.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Добавить в плановых списках (ЕТД, РЕТД, АТД) по вылетающим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информацию DMAN.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Не сбрасывать регулировку по вылетающим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при попадании в нерегулируемую зону на глубину ИПС (60 минут) после расчетного/уточненного времени взлета.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Рекомендуем: при </w:t>
            </w:r>
            <w:proofErr w:type="spellStart"/>
            <w:r w:rsidRPr="003C255D">
              <w:rPr>
                <w:sz w:val="28"/>
                <w:szCs w:val="28"/>
              </w:rPr>
              <w:t>авторазбросе</w:t>
            </w:r>
            <w:proofErr w:type="spellEnd"/>
            <w:r w:rsidRPr="003C255D">
              <w:rPr>
                <w:sz w:val="28"/>
                <w:szCs w:val="28"/>
              </w:rPr>
              <w:t xml:space="preserve"> дополнительно использовать изменение длинны связки ФС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>; настройка клавиши «быстрого просмотра» на просмотр только выбранных секторов в фильтре «Сек».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proofErr w:type="gramStart"/>
            <w:r w:rsidRPr="003C255D">
              <w:rPr>
                <w:sz w:val="28"/>
                <w:szCs w:val="28"/>
              </w:rPr>
              <w:t xml:space="preserve">Рассмотреть целесообразность отображения «Плановых» </w:t>
            </w:r>
            <w:proofErr w:type="spellStart"/>
            <w:r w:rsidRPr="003C255D">
              <w:rPr>
                <w:sz w:val="28"/>
                <w:szCs w:val="28"/>
              </w:rPr>
              <w:t>ЗЗОв</w:t>
            </w:r>
            <w:proofErr w:type="spellEnd"/>
            <w:r w:rsidRPr="003C255D">
              <w:rPr>
                <w:sz w:val="28"/>
                <w:szCs w:val="28"/>
              </w:rPr>
              <w:t xml:space="preserve"> существующем варианте (В системе присутствуют 3 зоны ограничений по УУМО (в одном контуре).</w:t>
            </w:r>
            <w:proofErr w:type="gramEnd"/>
            <w:r w:rsidRPr="003C255D">
              <w:rPr>
                <w:sz w:val="28"/>
                <w:szCs w:val="28"/>
              </w:rPr>
              <w:t xml:space="preserve"> Время начала работы самое позднее – 7:33, при этом две ЗЗО отображаются как </w:t>
            </w:r>
            <w:proofErr w:type="spellStart"/>
            <w:r w:rsidRPr="003C255D">
              <w:rPr>
                <w:sz w:val="28"/>
                <w:szCs w:val="28"/>
              </w:rPr>
              <w:t>предактивные</w:t>
            </w:r>
            <w:proofErr w:type="spellEnd"/>
            <w:r w:rsidRPr="003C255D">
              <w:rPr>
                <w:sz w:val="28"/>
                <w:szCs w:val="28"/>
              </w:rPr>
              <w:t xml:space="preserve">, а самая поздняя как активная. </w:t>
            </w:r>
            <w:proofErr w:type="gramStart"/>
            <w:r w:rsidRPr="003C255D">
              <w:rPr>
                <w:sz w:val="28"/>
                <w:szCs w:val="28"/>
              </w:rPr>
              <w:t xml:space="preserve">При выборе ЗЗО на экране цвет заливки зоны отображается как </w:t>
            </w:r>
            <w:proofErr w:type="spellStart"/>
            <w:r w:rsidRPr="003C255D">
              <w:rPr>
                <w:sz w:val="28"/>
                <w:szCs w:val="28"/>
              </w:rPr>
              <w:t>предактивный</w:t>
            </w:r>
            <w:proofErr w:type="spellEnd"/>
            <w:r w:rsidRPr="003C255D">
              <w:rPr>
                <w:sz w:val="28"/>
                <w:szCs w:val="28"/>
              </w:rPr>
              <w:t>, что вводит в заблуждение.)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ФС не стремится под 90 градусов к линии пути. Не должен перескакивать на противоположную сторону от линии пути. Анализировать свободное место только с одной стороны (добавить соответствующую кнопку в настройки ФС).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В целях недопущения перегрузки диспетчера на статус панели в разделе состояние рабочего места необходимо отображать время работы конкретного оператора – диспетчера от последнего приёма дежурства в активном поле с индикацией превышения времени &gt;1ч. &gt; 2ч. (допускается вместо фамилии по клику мыши).  Для старших диспетчеров направлений и РП необходимо сформировать доп</w:t>
            </w:r>
            <w:proofErr w:type="gramStart"/>
            <w:r w:rsidRPr="003C255D">
              <w:rPr>
                <w:sz w:val="28"/>
                <w:szCs w:val="28"/>
              </w:rPr>
              <w:t>.о</w:t>
            </w:r>
            <w:proofErr w:type="gramEnd"/>
            <w:r w:rsidRPr="003C255D">
              <w:rPr>
                <w:sz w:val="28"/>
                <w:szCs w:val="28"/>
              </w:rPr>
              <w:t>кно по времени работы всех диспетчеров направления (смены). (Малыгин)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Необходимо предусмотреть и согласовать с ОИ и КК выходную форму электронного журнала </w:t>
            </w:r>
            <w:proofErr w:type="spellStart"/>
            <w:r w:rsidRPr="003C255D">
              <w:rPr>
                <w:sz w:val="28"/>
                <w:szCs w:val="28"/>
              </w:rPr>
              <w:t>приёмо</w:t>
            </w:r>
            <w:proofErr w:type="spellEnd"/>
            <w:r w:rsidRPr="003C255D">
              <w:rPr>
                <w:sz w:val="28"/>
                <w:szCs w:val="28"/>
              </w:rPr>
              <w:t xml:space="preserve"> – передачи дежурства в целях отказа от бумажной формы этого журнала, для которого не  предусмотрено места на пульте. (Малыгин)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Для упрощения технологии работы диспетчеров МАДЦ и РДЦ с АМАN необходимо в строке данных АМАN формуляра сопровождения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 xml:space="preserve"> добавить активное поле – “Время посадки по расчету AMAN». Также необходимо </w:t>
            </w:r>
            <w:proofErr w:type="gramStart"/>
            <w:r w:rsidRPr="003C255D">
              <w:rPr>
                <w:sz w:val="28"/>
                <w:szCs w:val="28"/>
              </w:rPr>
              <w:t>определить радиус актуальности AMAN для каждого из трёх аэропортов МУДР</w:t>
            </w:r>
            <w:proofErr w:type="gramEnd"/>
            <w:r w:rsidRPr="003C255D">
              <w:rPr>
                <w:sz w:val="28"/>
                <w:szCs w:val="28"/>
              </w:rPr>
              <w:t>. (Малыгин)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В списках: ETD,RETD,ATD   Необходимо добавить сортировку и фильтрацию по столбцам: – </w:t>
            </w:r>
            <w:proofErr w:type="spellStart"/>
            <w:proofErr w:type="gramStart"/>
            <w:r w:rsidRPr="003C255D">
              <w:rPr>
                <w:sz w:val="28"/>
                <w:szCs w:val="28"/>
              </w:rPr>
              <w:t>а-д</w:t>
            </w:r>
            <w:proofErr w:type="spellEnd"/>
            <w:proofErr w:type="gramEnd"/>
            <w:r w:rsidRPr="003C255D">
              <w:rPr>
                <w:sz w:val="28"/>
                <w:szCs w:val="28"/>
              </w:rPr>
              <w:t xml:space="preserve"> вылета; - Рейс; </w:t>
            </w:r>
            <w:proofErr w:type="spellStart"/>
            <w:r w:rsidRPr="003C255D">
              <w:rPr>
                <w:sz w:val="28"/>
                <w:szCs w:val="28"/>
              </w:rPr>
              <w:t>А-д</w:t>
            </w:r>
            <w:proofErr w:type="spellEnd"/>
            <w:r w:rsidRPr="003C255D">
              <w:rPr>
                <w:sz w:val="28"/>
                <w:szCs w:val="28"/>
              </w:rPr>
              <w:t xml:space="preserve"> посадки (только фильтр). Добавить возможность создавать эти списки несколько раз. В результате (к примеру) можно будет выбрать несколько окон </w:t>
            </w:r>
            <w:proofErr w:type="gramStart"/>
            <w:r w:rsidRPr="003C255D">
              <w:rPr>
                <w:sz w:val="28"/>
                <w:szCs w:val="28"/>
              </w:rPr>
              <w:t>RETD</w:t>
            </w:r>
            <w:proofErr w:type="gramEnd"/>
            <w:r w:rsidRPr="003C255D">
              <w:rPr>
                <w:sz w:val="28"/>
                <w:szCs w:val="28"/>
              </w:rPr>
              <w:t xml:space="preserve"> где будут отфильтрованы разные аэропорты или в одном только по какому-либо а/</w:t>
            </w:r>
            <w:proofErr w:type="spellStart"/>
            <w:r w:rsidRPr="003C255D">
              <w:rPr>
                <w:sz w:val="28"/>
                <w:szCs w:val="28"/>
              </w:rPr>
              <w:t>д</w:t>
            </w:r>
            <w:proofErr w:type="spellEnd"/>
            <w:r w:rsidRPr="003C255D">
              <w:rPr>
                <w:sz w:val="28"/>
                <w:szCs w:val="28"/>
              </w:rPr>
              <w:t>, в другом все остальные. 1. На управлении</w:t>
            </w:r>
            <w:proofErr w:type="gramStart"/>
            <w:r w:rsidRPr="003C255D">
              <w:rPr>
                <w:sz w:val="28"/>
                <w:szCs w:val="28"/>
              </w:rPr>
              <w:t xml:space="preserve"> ,</w:t>
            </w:r>
            <w:proofErr w:type="gramEnd"/>
            <w:r w:rsidRPr="003C255D">
              <w:rPr>
                <w:sz w:val="28"/>
                <w:szCs w:val="28"/>
              </w:rPr>
              <w:t xml:space="preserve"> ожидание: Требуется выбрать сектора из списка и по выбранным секторам анализировать загруженность. 2. Списки по </w:t>
            </w:r>
            <w:proofErr w:type="spellStart"/>
            <w:r w:rsidRPr="003C255D">
              <w:rPr>
                <w:sz w:val="28"/>
                <w:szCs w:val="28"/>
              </w:rPr>
              <w:t>ПОД-ам</w:t>
            </w:r>
            <w:proofErr w:type="spellEnd"/>
            <w:r w:rsidRPr="003C255D">
              <w:rPr>
                <w:sz w:val="28"/>
                <w:szCs w:val="28"/>
              </w:rPr>
              <w:t xml:space="preserve">: Если окно по </w:t>
            </w:r>
            <w:proofErr w:type="gramStart"/>
            <w:r w:rsidRPr="003C255D">
              <w:rPr>
                <w:sz w:val="28"/>
                <w:szCs w:val="28"/>
              </w:rPr>
              <w:t>какому-либо</w:t>
            </w:r>
            <w:proofErr w:type="gramEnd"/>
            <w:r w:rsidRPr="003C255D">
              <w:rPr>
                <w:sz w:val="28"/>
                <w:szCs w:val="28"/>
              </w:rPr>
              <w:t xml:space="preserve"> ПОД выбрано и перестало быть актуальным должна быть возможность прямо в этом окне изменить ПОД, добавить ПОД, фильтровать прилёт, вылет, транзит.  Добавить </w:t>
            </w:r>
            <w:proofErr w:type="gramStart"/>
            <w:r w:rsidRPr="003C255D">
              <w:rPr>
                <w:sz w:val="28"/>
                <w:szCs w:val="28"/>
              </w:rPr>
              <w:t>колонки</w:t>
            </w:r>
            <w:proofErr w:type="gramEnd"/>
            <w:r w:rsidRPr="003C255D">
              <w:rPr>
                <w:sz w:val="28"/>
                <w:szCs w:val="28"/>
              </w:rPr>
              <w:t xml:space="preserve"> а/</w:t>
            </w:r>
            <w:proofErr w:type="spellStart"/>
            <w:r w:rsidRPr="003C255D">
              <w:rPr>
                <w:sz w:val="28"/>
                <w:szCs w:val="28"/>
              </w:rPr>
              <w:t>д</w:t>
            </w:r>
            <w:proofErr w:type="spellEnd"/>
            <w:r w:rsidRPr="003C255D">
              <w:rPr>
                <w:sz w:val="28"/>
                <w:szCs w:val="28"/>
              </w:rPr>
              <w:t xml:space="preserve"> вылета, а/</w:t>
            </w:r>
            <w:proofErr w:type="spellStart"/>
            <w:r w:rsidRPr="003C255D">
              <w:rPr>
                <w:sz w:val="28"/>
                <w:szCs w:val="28"/>
              </w:rPr>
              <w:t>д</w:t>
            </w:r>
            <w:proofErr w:type="spellEnd"/>
            <w:r w:rsidRPr="003C255D">
              <w:rPr>
                <w:sz w:val="28"/>
                <w:szCs w:val="28"/>
              </w:rPr>
              <w:t xml:space="preserve"> прилёта с возможностью сортировки и фильтрации. Необходимо подсвечивать СКС – всю строку.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Добавить возможность зафиксировать масштаб, центр картографической информации и горячей клавишей вернуть в первоначальное положение.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При направлении на </w:t>
            </w:r>
            <w:proofErr w:type="spellStart"/>
            <w:r w:rsidRPr="003C255D">
              <w:rPr>
                <w:sz w:val="28"/>
                <w:szCs w:val="28"/>
              </w:rPr>
              <w:t>запсной</w:t>
            </w:r>
            <w:proofErr w:type="spellEnd"/>
            <w:r w:rsidRPr="003C255D">
              <w:rPr>
                <w:sz w:val="28"/>
                <w:szCs w:val="28"/>
              </w:rPr>
              <w:t xml:space="preserve"> аэродром назначать маршрут от ближайшей </w:t>
            </w:r>
            <w:proofErr w:type="spellStart"/>
            <w:r w:rsidRPr="003C255D">
              <w:rPr>
                <w:sz w:val="28"/>
                <w:szCs w:val="28"/>
              </w:rPr>
              <w:t>непройденной</w:t>
            </w:r>
            <w:proofErr w:type="spellEnd"/>
            <w:r w:rsidRPr="003C255D">
              <w:rPr>
                <w:sz w:val="28"/>
                <w:szCs w:val="28"/>
              </w:rPr>
              <w:t xml:space="preserve"> точки по маршруту, а не от точки выхода из РЦ.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На местах ДПК в третьей строке ФС ПОД выхода до приема на управление или после передачи на ДПП отображается *УУЕЕ, *УУВВ, *УУДД вместо </w:t>
            </w:r>
            <w:proofErr w:type="gramStart"/>
            <w:r w:rsidRPr="003C255D">
              <w:rPr>
                <w:sz w:val="28"/>
                <w:szCs w:val="28"/>
              </w:rPr>
              <w:t>ПОД</w:t>
            </w:r>
            <w:proofErr w:type="gramEnd"/>
            <w:r w:rsidRPr="003C255D">
              <w:rPr>
                <w:sz w:val="28"/>
                <w:szCs w:val="28"/>
              </w:rPr>
              <w:t xml:space="preserve"> выхода из ДПК.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Исключить конфликт ФС </w:t>
            </w:r>
            <w:proofErr w:type="gramStart"/>
            <w:r w:rsidRPr="003C255D">
              <w:rPr>
                <w:sz w:val="28"/>
                <w:szCs w:val="28"/>
              </w:rPr>
              <w:t>ВС</w:t>
            </w:r>
            <w:proofErr w:type="gramEnd"/>
            <w:r w:rsidRPr="003C255D">
              <w:rPr>
                <w:sz w:val="28"/>
                <w:szCs w:val="28"/>
              </w:rPr>
              <w:t>, по которому введены КО, с ЗЗО (UUR) аэродромов по маршруту полета.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В окне ЗЗО сделать фильтр по высотам, а также фильтр по статусу (</w:t>
            </w:r>
            <w:proofErr w:type="gramStart"/>
            <w:r w:rsidRPr="003C255D">
              <w:rPr>
                <w:sz w:val="28"/>
                <w:szCs w:val="28"/>
              </w:rPr>
              <w:t>плановые</w:t>
            </w:r>
            <w:proofErr w:type="gramEnd"/>
            <w:r w:rsidRPr="003C255D">
              <w:rPr>
                <w:sz w:val="28"/>
                <w:szCs w:val="28"/>
              </w:rPr>
              <w:t>) ЗЗО, КО.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На объединенном вне трассовом </w:t>
            </w:r>
            <w:proofErr w:type="gramStart"/>
            <w:r w:rsidRPr="003C255D">
              <w:rPr>
                <w:sz w:val="28"/>
                <w:szCs w:val="28"/>
              </w:rPr>
              <w:t>секторе</w:t>
            </w:r>
            <w:proofErr w:type="gramEnd"/>
            <w:r w:rsidRPr="003C255D">
              <w:rPr>
                <w:sz w:val="28"/>
                <w:szCs w:val="28"/>
              </w:rPr>
              <w:t xml:space="preserve"> требуется организовать ведение радиосвязи как минимум по 14-ти радиостанциям, без учета наличия аварийной частоты на каждой из 7-ми позиций.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 xml:space="preserve">Обеспечить реализацию индексного поиска </w:t>
            </w:r>
            <w:proofErr w:type="gramStart"/>
            <w:r w:rsidRPr="003C255D">
              <w:rPr>
                <w:sz w:val="28"/>
                <w:szCs w:val="28"/>
              </w:rPr>
              <w:t>в</w:t>
            </w:r>
            <w:proofErr w:type="gramEnd"/>
            <w:r w:rsidRPr="003C255D">
              <w:rPr>
                <w:sz w:val="28"/>
                <w:szCs w:val="28"/>
              </w:rPr>
              <w:t xml:space="preserve"> КОСИ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C255D" w:rsidRPr="003A3210" w:rsidTr="00C71E15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675B05" w:rsidRDefault="003C255D" w:rsidP="003C29E5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55D" w:rsidRPr="003C255D" w:rsidRDefault="003C255D" w:rsidP="003C255D">
            <w:pPr>
              <w:jc w:val="both"/>
              <w:rPr>
                <w:sz w:val="28"/>
                <w:szCs w:val="28"/>
              </w:rPr>
            </w:pPr>
            <w:r w:rsidRPr="003C255D">
              <w:rPr>
                <w:sz w:val="28"/>
                <w:szCs w:val="28"/>
              </w:rPr>
              <w:t>Обеспечить прямую связь со смежными секторами УВД государственной и экспериментальной авиации.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Pr="00675B05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55D" w:rsidRDefault="003C255D" w:rsidP="003F1ED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75B05" w:rsidRDefault="00675B05">
      <w:pPr>
        <w:rPr>
          <w:b/>
          <w:sz w:val="28"/>
          <w:szCs w:val="28"/>
        </w:rPr>
      </w:pPr>
    </w:p>
    <w:p w:rsidR="003C255D" w:rsidRDefault="003C255D">
      <w:pPr>
        <w:rPr>
          <w:b/>
          <w:sz w:val="28"/>
          <w:szCs w:val="28"/>
        </w:rPr>
      </w:pPr>
    </w:p>
    <w:p w:rsidR="003C255D" w:rsidRDefault="003C255D">
      <w:pPr>
        <w:rPr>
          <w:b/>
          <w:sz w:val="28"/>
          <w:szCs w:val="28"/>
        </w:rPr>
      </w:pPr>
    </w:p>
    <w:p w:rsidR="003C255D" w:rsidRDefault="003C255D">
      <w:pPr>
        <w:rPr>
          <w:b/>
          <w:sz w:val="28"/>
          <w:szCs w:val="28"/>
        </w:rPr>
      </w:pPr>
    </w:p>
    <w:p w:rsidR="003C255D" w:rsidRPr="00675B05" w:rsidRDefault="003C255D">
      <w:pPr>
        <w:rPr>
          <w:b/>
          <w:sz w:val="28"/>
          <w:szCs w:val="28"/>
        </w:rPr>
      </w:pPr>
    </w:p>
    <w:sectPr w:rsidR="003C255D" w:rsidRPr="00675B05" w:rsidSect="000E53FD">
      <w:headerReference w:type="default" r:id="rId8"/>
      <w:pgSz w:w="16838" w:h="11906" w:orient="landscape"/>
      <w:pgMar w:top="707" w:right="567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172" w:rsidRDefault="00F21172" w:rsidP="0085582F">
      <w:r>
        <w:separator/>
      </w:r>
    </w:p>
  </w:endnote>
  <w:endnote w:type="continuationSeparator" w:id="0">
    <w:p w:rsidR="00F21172" w:rsidRDefault="00F21172" w:rsidP="00855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Arial Unicode MS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172" w:rsidRDefault="00F21172" w:rsidP="0085582F">
      <w:r>
        <w:separator/>
      </w:r>
    </w:p>
  </w:footnote>
  <w:footnote w:type="continuationSeparator" w:id="0">
    <w:p w:rsidR="00F21172" w:rsidRDefault="00F21172" w:rsidP="00855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D" w:rsidRDefault="003C255D" w:rsidP="0085582F">
    <w:pPr>
      <w:pStyle w:val="a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3BEC0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0DBA1F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5"/>
    <w:multiLevelType w:val="single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cs="Symbol"/>
      </w:rPr>
    </w:lvl>
  </w:abstractNum>
  <w:abstractNum w:abstractNumId="3">
    <w:nsid w:val="00000008"/>
    <w:multiLevelType w:val="multilevel"/>
    <w:tmpl w:val="00000008"/>
    <w:name w:val="WW8Num36"/>
    <w:lvl w:ilvl="0">
      <w:start w:val="1"/>
      <w:numFmt w:val="decimal"/>
      <w:lvlText w:val="%1"/>
      <w:lvlJc w:val="left"/>
      <w:pPr>
        <w:tabs>
          <w:tab w:val="num" w:pos="907"/>
        </w:tabs>
        <w:ind w:left="0" w:firstLine="567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0" w:firstLine="567"/>
      </w:p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0" w:firstLine="567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567"/>
      </w:pPr>
    </w:lvl>
    <w:lvl w:ilvl="4">
      <w:start w:val="1"/>
      <w:numFmt w:val="bullet"/>
      <w:lvlText w:val=""/>
      <w:lvlJc w:val="left"/>
      <w:pPr>
        <w:tabs>
          <w:tab w:val="num" w:pos="1191"/>
        </w:tabs>
        <w:ind w:left="907" w:hanging="56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1644"/>
        </w:tabs>
        <w:ind w:left="1644" w:hanging="453"/>
      </w:pPr>
      <w:rPr>
        <w:rFonts w:ascii="Symbol" w:hAnsi="Symbol" w:cs="Symbol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0000009"/>
    <w:multiLevelType w:val="multilevel"/>
    <w:tmpl w:val="00000009"/>
    <w:name w:val="WW8Num48"/>
    <w:lvl w:ilvl="0">
      <w:start w:val="1"/>
      <w:numFmt w:val="decimal"/>
      <w:lvlText w:val="%1"/>
      <w:lvlJc w:val="left"/>
      <w:pPr>
        <w:tabs>
          <w:tab w:val="num" w:pos="907"/>
        </w:tabs>
        <w:ind w:left="0" w:firstLine="567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0" w:firstLine="567"/>
      </w:p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0" w:firstLine="567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567"/>
      </w:pPr>
    </w:lvl>
    <w:lvl w:ilvl="4">
      <w:start w:val="1"/>
      <w:numFmt w:val="bullet"/>
      <w:lvlText w:val=""/>
      <w:lvlJc w:val="left"/>
      <w:pPr>
        <w:tabs>
          <w:tab w:val="num" w:pos="1191"/>
        </w:tabs>
        <w:ind w:left="907" w:hanging="56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1644"/>
        </w:tabs>
        <w:ind w:left="1644" w:hanging="453"/>
      </w:pPr>
      <w:rPr>
        <w:rFonts w:ascii="Symbol" w:hAnsi="Symbol" w:cs="Symbol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">
    <w:nsid w:val="009C0080"/>
    <w:multiLevelType w:val="hybridMultilevel"/>
    <w:tmpl w:val="D018C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1A66D3"/>
    <w:multiLevelType w:val="hybridMultilevel"/>
    <w:tmpl w:val="CEE2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A1937"/>
    <w:multiLevelType w:val="multilevel"/>
    <w:tmpl w:val="A50C68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768" w:hanging="504"/>
      </w:pPr>
      <w:rPr>
        <w:rFonts w:hint="default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D9504CC"/>
    <w:multiLevelType w:val="hybridMultilevel"/>
    <w:tmpl w:val="BC9EABE0"/>
    <w:lvl w:ilvl="0" w:tplc="04190001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B84174"/>
    <w:multiLevelType w:val="hybridMultilevel"/>
    <w:tmpl w:val="6DF2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8474B"/>
    <w:multiLevelType w:val="singleLevel"/>
    <w:tmpl w:val="8B329062"/>
    <w:lvl w:ilvl="0">
      <w:start w:val="3"/>
      <w:numFmt w:val="bullet"/>
      <w:pStyle w:val="a1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1">
    <w:nsid w:val="2AD14BA4"/>
    <w:multiLevelType w:val="hybridMultilevel"/>
    <w:tmpl w:val="16B80E88"/>
    <w:lvl w:ilvl="0" w:tplc="0419000F">
      <w:start w:val="1"/>
      <w:numFmt w:val="decimal"/>
      <w:lvlText w:val="%1."/>
      <w:lvlJc w:val="left"/>
      <w:pPr>
        <w:ind w:left="2026" w:hanging="360"/>
      </w:pPr>
    </w:lvl>
    <w:lvl w:ilvl="1" w:tplc="04190019" w:tentative="1">
      <w:start w:val="1"/>
      <w:numFmt w:val="lowerLetter"/>
      <w:lvlText w:val="%2."/>
      <w:lvlJc w:val="left"/>
      <w:pPr>
        <w:ind w:left="2746" w:hanging="360"/>
      </w:pPr>
    </w:lvl>
    <w:lvl w:ilvl="2" w:tplc="0419001B" w:tentative="1">
      <w:start w:val="1"/>
      <w:numFmt w:val="lowerRoman"/>
      <w:lvlText w:val="%3."/>
      <w:lvlJc w:val="right"/>
      <w:pPr>
        <w:ind w:left="3466" w:hanging="180"/>
      </w:pPr>
    </w:lvl>
    <w:lvl w:ilvl="3" w:tplc="0419000F" w:tentative="1">
      <w:start w:val="1"/>
      <w:numFmt w:val="decimal"/>
      <w:lvlText w:val="%4."/>
      <w:lvlJc w:val="left"/>
      <w:pPr>
        <w:ind w:left="4186" w:hanging="360"/>
      </w:pPr>
    </w:lvl>
    <w:lvl w:ilvl="4" w:tplc="04190019" w:tentative="1">
      <w:start w:val="1"/>
      <w:numFmt w:val="lowerLetter"/>
      <w:lvlText w:val="%5."/>
      <w:lvlJc w:val="left"/>
      <w:pPr>
        <w:ind w:left="4906" w:hanging="360"/>
      </w:pPr>
    </w:lvl>
    <w:lvl w:ilvl="5" w:tplc="0419001B" w:tentative="1">
      <w:start w:val="1"/>
      <w:numFmt w:val="lowerRoman"/>
      <w:lvlText w:val="%6."/>
      <w:lvlJc w:val="right"/>
      <w:pPr>
        <w:ind w:left="5626" w:hanging="180"/>
      </w:pPr>
    </w:lvl>
    <w:lvl w:ilvl="6" w:tplc="0419000F" w:tentative="1">
      <w:start w:val="1"/>
      <w:numFmt w:val="decimal"/>
      <w:lvlText w:val="%7."/>
      <w:lvlJc w:val="left"/>
      <w:pPr>
        <w:ind w:left="6346" w:hanging="360"/>
      </w:pPr>
    </w:lvl>
    <w:lvl w:ilvl="7" w:tplc="04190019" w:tentative="1">
      <w:start w:val="1"/>
      <w:numFmt w:val="lowerLetter"/>
      <w:lvlText w:val="%8."/>
      <w:lvlJc w:val="left"/>
      <w:pPr>
        <w:ind w:left="7066" w:hanging="360"/>
      </w:pPr>
    </w:lvl>
    <w:lvl w:ilvl="8" w:tplc="0419001B" w:tentative="1">
      <w:start w:val="1"/>
      <w:numFmt w:val="lowerRoman"/>
      <w:lvlText w:val="%9."/>
      <w:lvlJc w:val="right"/>
      <w:pPr>
        <w:ind w:left="7786" w:hanging="180"/>
      </w:pPr>
    </w:lvl>
  </w:abstractNum>
  <w:abstractNum w:abstractNumId="12">
    <w:nsid w:val="32DF5003"/>
    <w:multiLevelType w:val="hybridMultilevel"/>
    <w:tmpl w:val="A5880074"/>
    <w:lvl w:ilvl="0" w:tplc="B51EEA16">
      <w:start w:val="1"/>
      <w:numFmt w:val="decimal"/>
      <w:pStyle w:val="a2"/>
      <w:lvlText w:val="%1)"/>
      <w:lvlJc w:val="left"/>
      <w:pPr>
        <w:ind w:left="1069" w:hanging="360"/>
      </w:pPr>
      <w:rPr>
        <w:rFonts w:hint="default"/>
      </w:rPr>
    </w:lvl>
    <w:lvl w:ilvl="1" w:tplc="DA12A012" w:tentative="1">
      <w:start w:val="1"/>
      <w:numFmt w:val="lowerLetter"/>
      <w:lvlText w:val="%2."/>
      <w:lvlJc w:val="left"/>
      <w:pPr>
        <w:ind w:left="1789" w:hanging="360"/>
      </w:pPr>
    </w:lvl>
    <w:lvl w:ilvl="2" w:tplc="44B68F2C" w:tentative="1">
      <w:start w:val="1"/>
      <w:numFmt w:val="lowerRoman"/>
      <w:lvlText w:val="%3."/>
      <w:lvlJc w:val="right"/>
      <w:pPr>
        <w:ind w:left="2509" w:hanging="180"/>
      </w:pPr>
    </w:lvl>
    <w:lvl w:ilvl="3" w:tplc="118C7F00" w:tentative="1">
      <w:start w:val="1"/>
      <w:numFmt w:val="decimal"/>
      <w:lvlText w:val="%4."/>
      <w:lvlJc w:val="left"/>
      <w:pPr>
        <w:ind w:left="3229" w:hanging="360"/>
      </w:pPr>
    </w:lvl>
    <w:lvl w:ilvl="4" w:tplc="C030826A" w:tentative="1">
      <w:start w:val="1"/>
      <w:numFmt w:val="lowerLetter"/>
      <w:lvlText w:val="%5."/>
      <w:lvlJc w:val="left"/>
      <w:pPr>
        <w:ind w:left="3949" w:hanging="360"/>
      </w:pPr>
    </w:lvl>
    <w:lvl w:ilvl="5" w:tplc="B720EBE4" w:tentative="1">
      <w:start w:val="1"/>
      <w:numFmt w:val="lowerRoman"/>
      <w:lvlText w:val="%6."/>
      <w:lvlJc w:val="right"/>
      <w:pPr>
        <w:ind w:left="4669" w:hanging="180"/>
      </w:pPr>
    </w:lvl>
    <w:lvl w:ilvl="6" w:tplc="2FA89F56" w:tentative="1">
      <w:start w:val="1"/>
      <w:numFmt w:val="decimal"/>
      <w:lvlText w:val="%7."/>
      <w:lvlJc w:val="left"/>
      <w:pPr>
        <w:ind w:left="5389" w:hanging="360"/>
      </w:pPr>
    </w:lvl>
    <w:lvl w:ilvl="7" w:tplc="2750736A" w:tentative="1">
      <w:start w:val="1"/>
      <w:numFmt w:val="lowerLetter"/>
      <w:lvlText w:val="%8."/>
      <w:lvlJc w:val="left"/>
      <w:pPr>
        <w:ind w:left="6109" w:hanging="360"/>
      </w:pPr>
    </w:lvl>
    <w:lvl w:ilvl="8" w:tplc="47D88A96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C919D5"/>
    <w:multiLevelType w:val="hybridMultilevel"/>
    <w:tmpl w:val="6A06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2413D"/>
    <w:multiLevelType w:val="hybridMultilevel"/>
    <w:tmpl w:val="FFC2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25647"/>
    <w:multiLevelType w:val="hybridMultilevel"/>
    <w:tmpl w:val="75E8D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E7BEF"/>
    <w:multiLevelType w:val="singleLevel"/>
    <w:tmpl w:val="7C3CAD2E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8D81806"/>
    <w:multiLevelType w:val="multilevel"/>
    <w:tmpl w:val="4E50D4E2"/>
    <w:name w:val="WW8Num1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8">
    <w:nsid w:val="6C443F4E"/>
    <w:multiLevelType w:val="hybridMultilevel"/>
    <w:tmpl w:val="8E88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16"/>
  </w:num>
  <w:num w:numId="7">
    <w:abstractNumId w:val="1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5"/>
  </w:num>
  <w:num w:numId="13">
    <w:abstractNumId w:val="13"/>
  </w:num>
  <w:num w:numId="14">
    <w:abstractNumId w:val="9"/>
  </w:num>
  <w:num w:numId="15">
    <w:abstractNumId w:val="1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357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957"/>
    <w:rsid w:val="0000008C"/>
    <w:rsid w:val="0000012F"/>
    <w:rsid w:val="000006ED"/>
    <w:rsid w:val="00001237"/>
    <w:rsid w:val="000012A1"/>
    <w:rsid w:val="00002E01"/>
    <w:rsid w:val="00003180"/>
    <w:rsid w:val="000032F6"/>
    <w:rsid w:val="00003791"/>
    <w:rsid w:val="000043D9"/>
    <w:rsid w:val="0000525E"/>
    <w:rsid w:val="0000550B"/>
    <w:rsid w:val="00005E60"/>
    <w:rsid w:val="00006239"/>
    <w:rsid w:val="00006326"/>
    <w:rsid w:val="00007C15"/>
    <w:rsid w:val="000102EF"/>
    <w:rsid w:val="00010899"/>
    <w:rsid w:val="00010A00"/>
    <w:rsid w:val="000128C4"/>
    <w:rsid w:val="00014815"/>
    <w:rsid w:val="00015A35"/>
    <w:rsid w:val="0001695F"/>
    <w:rsid w:val="00017E86"/>
    <w:rsid w:val="00020382"/>
    <w:rsid w:val="00021696"/>
    <w:rsid w:val="000227AC"/>
    <w:rsid w:val="0002382F"/>
    <w:rsid w:val="0002654A"/>
    <w:rsid w:val="00026656"/>
    <w:rsid w:val="00027D1B"/>
    <w:rsid w:val="0003062F"/>
    <w:rsid w:val="0003223D"/>
    <w:rsid w:val="00032432"/>
    <w:rsid w:val="00034F77"/>
    <w:rsid w:val="00035429"/>
    <w:rsid w:val="0003563A"/>
    <w:rsid w:val="0003624B"/>
    <w:rsid w:val="0003630B"/>
    <w:rsid w:val="00037CE3"/>
    <w:rsid w:val="00037E3D"/>
    <w:rsid w:val="00040683"/>
    <w:rsid w:val="00041B4B"/>
    <w:rsid w:val="000421D2"/>
    <w:rsid w:val="00050153"/>
    <w:rsid w:val="00050A75"/>
    <w:rsid w:val="00050C48"/>
    <w:rsid w:val="00051BE3"/>
    <w:rsid w:val="00053309"/>
    <w:rsid w:val="00057ED4"/>
    <w:rsid w:val="000602FF"/>
    <w:rsid w:val="00061029"/>
    <w:rsid w:val="00062A70"/>
    <w:rsid w:val="000637D7"/>
    <w:rsid w:val="000653AD"/>
    <w:rsid w:val="0006585A"/>
    <w:rsid w:val="00071CBA"/>
    <w:rsid w:val="000720AA"/>
    <w:rsid w:val="00072CA4"/>
    <w:rsid w:val="00073949"/>
    <w:rsid w:val="0007518A"/>
    <w:rsid w:val="00075243"/>
    <w:rsid w:val="000753AB"/>
    <w:rsid w:val="00076211"/>
    <w:rsid w:val="00076369"/>
    <w:rsid w:val="00076393"/>
    <w:rsid w:val="00077E28"/>
    <w:rsid w:val="00080516"/>
    <w:rsid w:val="00080CE5"/>
    <w:rsid w:val="000813F7"/>
    <w:rsid w:val="00081C81"/>
    <w:rsid w:val="00081D99"/>
    <w:rsid w:val="00081FDB"/>
    <w:rsid w:val="000838B2"/>
    <w:rsid w:val="00085E5C"/>
    <w:rsid w:val="00086EC5"/>
    <w:rsid w:val="00087B2A"/>
    <w:rsid w:val="0009078E"/>
    <w:rsid w:val="00091B98"/>
    <w:rsid w:val="00092B0D"/>
    <w:rsid w:val="000931CF"/>
    <w:rsid w:val="000938E2"/>
    <w:rsid w:val="00093EFA"/>
    <w:rsid w:val="00094660"/>
    <w:rsid w:val="00094B70"/>
    <w:rsid w:val="000950EA"/>
    <w:rsid w:val="0009535E"/>
    <w:rsid w:val="000969A4"/>
    <w:rsid w:val="00096BD8"/>
    <w:rsid w:val="000A007B"/>
    <w:rsid w:val="000A033F"/>
    <w:rsid w:val="000A0792"/>
    <w:rsid w:val="000A1949"/>
    <w:rsid w:val="000A209B"/>
    <w:rsid w:val="000A242D"/>
    <w:rsid w:val="000A5BE3"/>
    <w:rsid w:val="000B0371"/>
    <w:rsid w:val="000B157E"/>
    <w:rsid w:val="000B3320"/>
    <w:rsid w:val="000B3D0F"/>
    <w:rsid w:val="000B4187"/>
    <w:rsid w:val="000B59BE"/>
    <w:rsid w:val="000B6231"/>
    <w:rsid w:val="000B6C5E"/>
    <w:rsid w:val="000B6F6F"/>
    <w:rsid w:val="000B741A"/>
    <w:rsid w:val="000C6CEB"/>
    <w:rsid w:val="000C7D59"/>
    <w:rsid w:val="000D0B36"/>
    <w:rsid w:val="000D2943"/>
    <w:rsid w:val="000D3052"/>
    <w:rsid w:val="000D3774"/>
    <w:rsid w:val="000D3D8C"/>
    <w:rsid w:val="000D5C20"/>
    <w:rsid w:val="000E1F72"/>
    <w:rsid w:val="000E265A"/>
    <w:rsid w:val="000E26A7"/>
    <w:rsid w:val="000E3E4D"/>
    <w:rsid w:val="000E53FD"/>
    <w:rsid w:val="000E58B9"/>
    <w:rsid w:val="000E69CC"/>
    <w:rsid w:val="000F0298"/>
    <w:rsid w:val="000F2712"/>
    <w:rsid w:val="000F2BF9"/>
    <w:rsid w:val="000F2F7F"/>
    <w:rsid w:val="000F3C1E"/>
    <w:rsid w:val="000F4228"/>
    <w:rsid w:val="000F4C40"/>
    <w:rsid w:val="000F642C"/>
    <w:rsid w:val="000F71A4"/>
    <w:rsid w:val="000F7A26"/>
    <w:rsid w:val="0010003D"/>
    <w:rsid w:val="00100391"/>
    <w:rsid w:val="0010105B"/>
    <w:rsid w:val="00101466"/>
    <w:rsid w:val="001030DA"/>
    <w:rsid w:val="00103371"/>
    <w:rsid w:val="00106F82"/>
    <w:rsid w:val="0010754A"/>
    <w:rsid w:val="00110663"/>
    <w:rsid w:val="001119EB"/>
    <w:rsid w:val="00112211"/>
    <w:rsid w:val="00114BCE"/>
    <w:rsid w:val="001166E6"/>
    <w:rsid w:val="00117BA7"/>
    <w:rsid w:val="00120011"/>
    <w:rsid w:val="00121787"/>
    <w:rsid w:val="001226E1"/>
    <w:rsid w:val="00122808"/>
    <w:rsid w:val="00122BD7"/>
    <w:rsid w:val="00123D0C"/>
    <w:rsid w:val="00124712"/>
    <w:rsid w:val="00126688"/>
    <w:rsid w:val="001275B9"/>
    <w:rsid w:val="0013189C"/>
    <w:rsid w:val="00131C3D"/>
    <w:rsid w:val="00132427"/>
    <w:rsid w:val="00132822"/>
    <w:rsid w:val="00134EDF"/>
    <w:rsid w:val="00135F0D"/>
    <w:rsid w:val="00135FD0"/>
    <w:rsid w:val="00140AE0"/>
    <w:rsid w:val="00145FB0"/>
    <w:rsid w:val="00146AA1"/>
    <w:rsid w:val="001507F4"/>
    <w:rsid w:val="00150BD1"/>
    <w:rsid w:val="001516F7"/>
    <w:rsid w:val="001517E6"/>
    <w:rsid w:val="001529A4"/>
    <w:rsid w:val="001532F4"/>
    <w:rsid w:val="001605DF"/>
    <w:rsid w:val="00161E31"/>
    <w:rsid w:val="00162EAA"/>
    <w:rsid w:val="001636B0"/>
    <w:rsid w:val="001644DA"/>
    <w:rsid w:val="00167448"/>
    <w:rsid w:val="00167690"/>
    <w:rsid w:val="00167D72"/>
    <w:rsid w:val="00170CDB"/>
    <w:rsid w:val="001715DC"/>
    <w:rsid w:val="001749E4"/>
    <w:rsid w:val="001765AA"/>
    <w:rsid w:val="0017783B"/>
    <w:rsid w:val="00177FF9"/>
    <w:rsid w:val="0018227A"/>
    <w:rsid w:val="001822EF"/>
    <w:rsid w:val="00182408"/>
    <w:rsid w:val="00182759"/>
    <w:rsid w:val="00182CB4"/>
    <w:rsid w:val="00183AFA"/>
    <w:rsid w:val="00185333"/>
    <w:rsid w:val="00185DCB"/>
    <w:rsid w:val="00185F10"/>
    <w:rsid w:val="00191D1D"/>
    <w:rsid w:val="00192520"/>
    <w:rsid w:val="00193D5D"/>
    <w:rsid w:val="00194448"/>
    <w:rsid w:val="001947D6"/>
    <w:rsid w:val="0019489A"/>
    <w:rsid w:val="00194952"/>
    <w:rsid w:val="00194BF7"/>
    <w:rsid w:val="00195F20"/>
    <w:rsid w:val="00196D7A"/>
    <w:rsid w:val="001A01AF"/>
    <w:rsid w:val="001A0862"/>
    <w:rsid w:val="001A1251"/>
    <w:rsid w:val="001A1614"/>
    <w:rsid w:val="001A2189"/>
    <w:rsid w:val="001A3A5D"/>
    <w:rsid w:val="001A5A35"/>
    <w:rsid w:val="001A62BE"/>
    <w:rsid w:val="001B0AA4"/>
    <w:rsid w:val="001B1B19"/>
    <w:rsid w:val="001B1BB5"/>
    <w:rsid w:val="001B3622"/>
    <w:rsid w:val="001B5415"/>
    <w:rsid w:val="001B71E8"/>
    <w:rsid w:val="001B75C6"/>
    <w:rsid w:val="001C19CC"/>
    <w:rsid w:val="001C217D"/>
    <w:rsid w:val="001C2A97"/>
    <w:rsid w:val="001C4556"/>
    <w:rsid w:val="001C45EC"/>
    <w:rsid w:val="001C46A1"/>
    <w:rsid w:val="001C53CA"/>
    <w:rsid w:val="001C5401"/>
    <w:rsid w:val="001C54B0"/>
    <w:rsid w:val="001C55EA"/>
    <w:rsid w:val="001C604C"/>
    <w:rsid w:val="001C6E1B"/>
    <w:rsid w:val="001D040F"/>
    <w:rsid w:val="001D08EA"/>
    <w:rsid w:val="001D0FFA"/>
    <w:rsid w:val="001D16DF"/>
    <w:rsid w:val="001D266C"/>
    <w:rsid w:val="001D4D52"/>
    <w:rsid w:val="001D6D70"/>
    <w:rsid w:val="001E06C4"/>
    <w:rsid w:val="001E072F"/>
    <w:rsid w:val="001E13BF"/>
    <w:rsid w:val="001E2EF1"/>
    <w:rsid w:val="001E32D2"/>
    <w:rsid w:val="001E3E3C"/>
    <w:rsid w:val="001E5BCF"/>
    <w:rsid w:val="001E5FF4"/>
    <w:rsid w:val="001E7071"/>
    <w:rsid w:val="001E7E4F"/>
    <w:rsid w:val="001F18EB"/>
    <w:rsid w:val="001F2C5F"/>
    <w:rsid w:val="001F33A9"/>
    <w:rsid w:val="001F430D"/>
    <w:rsid w:val="001F45C5"/>
    <w:rsid w:val="001F73D8"/>
    <w:rsid w:val="001F7443"/>
    <w:rsid w:val="00200CBD"/>
    <w:rsid w:val="00200EA1"/>
    <w:rsid w:val="0020304B"/>
    <w:rsid w:val="0020650C"/>
    <w:rsid w:val="0020719F"/>
    <w:rsid w:val="0021023A"/>
    <w:rsid w:val="00211870"/>
    <w:rsid w:val="00211BA6"/>
    <w:rsid w:val="0021348A"/>
    <w:rsid w:val="00215502"/>
    <w:rsid w:val="00215C98"/>
    <w:rsid w:val="002167C5"/>
    <w:rsid w:val="00216D2E"/>
    <w:rsid w:val="00217246"/>
    <w:rsid w:val="00217DC0"/>
    <w:rsid w:val="00220655"/>
    <w:rsid w:val="00220E82"/>
    <w:rsid w:val="00222C78"/>
    <w:rsid w:val="00224404"/>
    <w:rsid w:val="00224AF7"/>
    <w:rsid w:val="00225C47"/>
    <w:rsid w:val="00226DE3"/>
    <w:rsid w:val="00227934"/>
    <w:rsid w:val="00230203"/>
    <w:rsid w:val="002317EE"/>
    <w:rsid w:val="002322FE"/>
    <w:rsid w:val="00234214"/>
    <w:rsid w:val="00234CC7"/>
    <w:rsid w:val="0023516B"/>
    <w:rsid w:val="00235694"/>
    <w:rsid w:val="00240980"/>
    <w:rsid w:val="00241DD1"/>
    <w:rsid w:val="002426DD"/>
    <w:rsid w:val="00242B92"/>
    <w:rsid w:val="00243C99"/>
    <w:rsid w:val="0024541A"/>
    <w:rsid w:val="00250491"/>
    <w:rsid w:val="0025199F"/>
    <w:rsid w:val="00251F8F"/>
    <w:rsid w:val="00252048"/>
    <w:rsid w:val="00256F2D"/>
    <w:rsid w:val="00257B50"/>
    <w:rsid w:val="00260080"/>
    <w:rsid w:val="0026055D"/>
    <w:rsid w:val="00260BE5"/>
    <w:rsid w:val="00262530"/>
    <w:rsid w:val="0026461C"/>
    <w:rsid w:val="00264B85"/>
    <w:rsid w:val="00270741"/>
    <w:rsid w:val="00271C42"/>
    <w:rsid w:val="002721E9"/>
    <w:rsid w:val="00272C6C"/>
    <w:rsid w:val="002739E5"/>
    <w:rsid w:val="00273C97"/>
    <w:rsid w:val="00274680"/>
    <w:rsid w:val="002758C0"/>
    <w:rsid w:val="0027699B"/>
    <w:rsid w:val="00277312"/>
    <w:rsid w:val="00277FC6"/>
    <w:rsid w:val="0028014B"/>
    <w:rsid w:val="0028448B"/>
    <w:rsid w:val="00284637"/>
    <w:rsid w:val="0028514D"/>
    <w:rsid w:val="00285A64"/>
    <w:rsid w:val="00286CE5"/>
    <w:rsid w:val="00290BEB"/>
    <w:rsid w:val="00290C04"/>
    <w:rsid w:val="00292151"/>
    <w:rsid w:val="00293729"/>
    <w:rsid w:val="00294A8D"/>
    <w:rsid w:val="002953B3"/>
    <w:rsid w:val="0029572C"/>
    <w:rsid w:val="00295804"/>
    <w:rsid w:val="0029615E"/>
    <w:rsid w:val="00296479"/>
    <w:rsid w:val="00297649"/>
    <w:rsid w:val="002A05FB"/>
    <w:rsid w:val="002A0751"/>
    <w:rsid w:val="002A123B"/>
    <w:rsid w:val="002A1B29"/>
    <w:rsid w:val="002A1EDC"/>
    <w:rsid w:val="002A2551"/>
    <w:rsid w:val="002A2627"/>
    <w:rsid w:val="002A2915"/>
    <w:rsid w:val="002A42F7"/>
    <w:rsid w:val="002A4BF5"/>
    <w:rsid w:val="002A51BA"/>
    <w:rsid w:val="002A5F2C"/>
    <w:rsid w:val="002A5FA3"/>
    <w:rsid w:val="002A61CD"/>
    <w:rsid w:val="002B030C"/>
    <w:rsid w:val="002B4042"/>
    <w:rsid w:val="002B47E3"/>
    <w:rsid w:val="002B4946"/>
    <w:rsid w:val="002B5CE1"/>
    <w:rsid w:val="002B6394"/>
    <w:rsid w:val="002C0F10"/>
    <w:rsid w:val="002C1116"/>
    <w:rsid w:val="002C33A9"/>
    <w:rsid w:val="002C3B44"/>
    <w:rsid w:val="002C7CD7"/>
    <w:rsid w:val="002D2A61"/>
    <w:rsid w:val="002D396D"/>
    <w:rsid w:val="002D3A0C"/>
    <w:rsid w:val="002D4896"/>
    <w:rsid w:val="002D4DF8"/>
    <w:rsid w:val="002D66B8"/>
    <w:rsid w:val="002D6873"/>
    <w:rsid w:val="002D7428"/>
    <w:rsid w:val="002D7E2C"/>
    <w:rsid w:val="002E086A"/>
    <w:rsid w:val="002E0DBF"/>
    <w:rsid w:val="002E0E90"/>
    <w:rsid w:val="002E1038"/>
    <w:rsid w:val="002E1125"/>
    <w:rsid w:val="002E2623"/>
    <w:rsid w:val="002E3115"/>
    <w:rsid w:val="002E35A4"/>
    <w:rsid w:val="002E460E"/>
    <w:rsid w:val="002E526F"/>
    <w:rsid w:val="002E685B"/>
    <w:rsid w:val="002E6E9F"/>
    <w:rsid w:val="002F07A7"/>
    <w:rsid w:val="002F39EB"/>
    <w:rsid w:val="002F4182"/>
    <w:rsid w:val="002F451B"/>
    <w:rsid w:val="002F5DD9"/>
    <w:rsid w:val="002F6D07"/>
    <w:rsid w:val="0030038A"/>
    <w:rsid w:val="00302255"/>
    <w:rsid w:val="00303056"/>
    <w:rsid w:val="00303236"/>
    <w:rsid w:val="00303736"/>
    <w:rsid w:val="00303DFC"/>
    <w:rsid w:val="00305C5B"/>
    <w:rsid w:val="0030662C"/>
    <w:rsid w:val="003071C9"/>
    <w:rsid w:val="003075DE"/>
    <w:rsid w:val="00311059"/>
    <w:rsid w:val="00311F6D"/>
    <w:rsid w:val="003147D6"/>
    <w:rsid w:val="00314B7B"/>
    <w:rsid w:val="00317262"/>
    <w:rsid w:val="003175A3"/>
    <w:rsid w:val="00321C13"/>
    <w:rsid w:val="00322BB9"/>
    <w:rsid w:val="00323994"/>
    <w:rsid w:val="00324C22"/>
    <w:rsid w:val="003260C9"/>
    <w:rsid w:val="00326411"/>
    <w:rsid w:val="00326EE8"/>
    <w:rsid w:val="0032718E"/>
    <w:rsid w:val="00330B68"/>
    <w:rsid w:val="0033220B"/>
    <w:rsid w:val="00332748"/>
    <w:rsid w:val="0033305E"/>
    <w:rsid w:val="003339BF"/>
    <w:rsid w:val="00333FBC"/>
    <w:rsid w:val="00334B4F"/>
    <w:rsid w:val="00336D43"/>
    <w:rsid w:val="00336F13"/>
    <w:rsid w:val="00337597"/>
    <w:rsid w:val="00337DB4"/>
    <w:rsid w:val="00342FCA"/>
    <w:rsid w:val="00343079"/>
    <w:rsid w:val="00344FD5"/>
    <w:rsid w:val="003450D3"/>
    <w:rsid w:val="00346093"/>
    <w:rsid w:val="00346294"/>
    <w:rsid w:val="003512D5"/>
    <w:rsid w:val="003530AC"/>
    <w:rsid w:val="00353ECF"/>
    <w:rsid w:val="00354DED"/>
    <w:rsid w:val="003625C4"/>
    <w:rsid w:val="00363610"/>
    <w:rsid w:val="003644C2"/>
    <w:rsid w:val="0036456F"/>
    <w:rsid w:val="00365056"/>
    <w:rsid w:val="00365450"/>
    <w:rsid w:val="00365AA9"/>
    <w:rsid w:val="00366AFA"/>
    <w:rsid w:val="00367ECD"/>
    <w:rsid w:val="00371C4B"/>
    <w:rsid w:val="00371E92"/>
    <w:rsid w:val="003730FC"/>
    <w:rsid w:val="003758D9"/>
    <w:rsid w:val="0037633C"/>
    <w:rsid w:val="00376445"/>
    <w:rsid w:val="0038016D"/>
    <w:rsid w:val="00382568"/>
    <w:rsid w:val="00382D16"/>
    <w:rsid w:val="00383893"/>
    <w:rsid w:val="00385486"/>
    <w:rsid w:val="003860D0"/>
    <w:rsid w:val="003862F1"/>
    <w:rsid w:val="00386870"/>
    <w:rsid w:val="00386DFF"/>
    <w:rsid w:val="00390711"/>
    <w:rsid w:val="0039164C"/>
    <w:rsid w:val="00391DD9"/>
    <w:rsid w:val="0039258D"/>
    <w:rsid w:val="00393D5D"/>
    <w:rsid w:val="00393D83"/>
    <w:rsid w:val="00394A31"/>
    <w:rsid w:val="00395DB0"/>
    <w:rsid w:val="00395EB9"/>
    <w:rsid w:val="00396A4B"/>
    <w:rsid w:val="00396BBA"/>
    <w:rsid w:val="00397F6A"/>
    <w:rsid w:val="003A0D40"/>
    <w:rsid w:val="003A1410"/>
    <w:rsid w:val="003A5046"/>
    <w:rsid w:val="003A57B2"/>
    <w:rsid w:val="003A59C2"/>
    <w:rsid w:val="003B3996"/>
    <w:rsid w:val="003B6960"/>
    <w:rsid w:val="003B7C53"/>
    <w:rsid w:val="003B7EA3"/>
    <w:rsid w:val="003C03F5"/>
    <w:rsid w:val="003C0B77"/>
    <w:rsid w:val="003C0CC3"/>
    <w:rsid w:val="003C11DA"/>
    <w:rsid w:val="003C172A"/>
    <w:rsid w:val="003C255D"/>
    <w:rsid w:val="003C29E5"/>
    <w:rsid w:val="003C3178"/>
    <w:rsid w:val="003C36C1"/>
    <w:rsid w:val="003C4029"/>
    <w:rsid w:val="003C4107"/>
    <w:rsid w:val="003C49AD"/>
    <w:rsid w:val="003C5ECB"/>
    <w:rsid w:val="003C7C6B"/>
    <w:rsid w:val="003C7EB3"/>
    <w:rsid w:val="003D1846"/>
    <w:rsid w:val="003D1E18"/>
    <w:rsid w:val="003D21ED"/>
    <w:rsid w:val="003D2AC8"/>
    <w:rsid w:val="003D6332"/>
    <w:rsid w:val="003D6382"/>
    <w:rsid w:val="003D64E6"/>
    <w:rsid w:val="003D699A"/>
    <w:rsid w:val="003D7ABD"/>
    <w:rsid w:val="003E1EAB"/>
    <w:rsid w:val="003E1FDE"/>
    <w:rsid w:val="003E2D1E"/>
    <w:rsid w:val="003E46E2"/>
    <w:rsid w:val="003F1ED0"/>
    <w:rsid w:val="003F32AD"/>
    <w:rsid w:val="003F4205"/>
    <w:rsid w:val="003F4293"/>
    <w:rsid w:val="003F642B"/>
    <w:rsid w:val="003F6483"/>
    <w:rsid w:val="003F698D"/>
    <w:rsid w:val="00400324"/>
    <w:rsid w:val="00401383"/>
    <w:rsid w:val="00401A64"/>
    <w:rsid w:val="00403491"/>
    <w:rsid w:val="004040CD"/>
    <w:rsid w:val="004041DC"/>
    <w:rsid w:val="00404523"/>
    <w:rsid w:val="00404FCD"/>
    <w:rsid w:val="004079E1"/>
    <w:rsid w:val="004105EA"/>
    <w:rsid w:val="004109DF"/>
    <w:rsid w:val="00413880"/>
    <w:rsid w:val="00416006"/>
    <w:rsid w:val="004161EF"/>
    <w:rsid w:val="0041764A"/>
    <w:rsid w:val="00417B4D"/>
    <w:rsid w:val="00420F4C"/>
    <w:rsid w:val="00422960"/>
    <w:rsid w:val="00423B4D"/>
    <w:rsid w:val="00423B66"/>
    <w:rsid w:val="00423F77"/>
    <w:rsid w:val="00424087"/>
    <w:rsid w:val="004248FB"/>
    <w:rsid w:val="00424D11"/>
    <w:rsid w:val="00427107"/>
    <w:rsid w:val="0042742D"/>
    <w:rsid w:val="00430E0B"/>
    <w:rsid w:val="004313BB"/>
    <w:rsid w:val="0043148F"/>
    <w:rsid w:val="00431528"/>
    <w:rsid w:val="00431947"/>
    <w:rsid w:val="00432D58"/>
    <w:rsid w:val="004367C7"/>
    <w:rsid w:val="004426CB"/>
    <w:rsid w:val="00443722"/>
    <w:rsid w:val="00444493"/>
    <w:rsid w:val="00444F39"/>
    <w:rsid w:val="0044583C"/>
    <w:rsid w:val="00446348"/>
    <w:rsid w:val="00447A94"/>
    <w:rsid w:val="00450036"/>
    <w:rsid w:val="00450169"/>
    <w:rsid w:val="0045019F"/>
    <w:rsid w:val="00450872"/>
    <w:rsid w:val="00450AF2"/>
    <w:rsid w:val="004511A7"/>
    <w:rsid w:val="00451D0D"/>
    <w:rsid w:val="00452098"/>
    <w:rsid w:val="00452616"/>
    <w:rsid w:val="004545DE"/>
    <w:rsid w:val="0045658E"/>
    <w:rsid w:val="0045671B"/>
    <w:rsid w:val="00456A10"/>
    <w:rsid w:val="00461401"/>
    <w:rsid w:val="00462B7D"/>
    <w:rsid w:val="004633EC"/>
    <w:rsid w:val="004639EA"/>
    <w:rsid w:val="00465957"/>
    <w:rsid w:val="00465C16"/>
    <w:rsid w:val="0046647E"/>
    <w:rsid w:val="0046668B"/>
    <w:rsid w:val="00471391"/>
    <w:rsid w:val="00476883"/>
    <w:rsid w:val="00476F21"/>
    <w:rsid w:val="00477009"/>
    <w:rsid w:val="004809D3"/>
    <w:rsid w:val="0048151A"/>
    <w:rsid w:val="0048249E"/>
    <w:rsid w:val="0048483D"/>
    <w:rsid w:val="0048583F"/>
    <w:rsid w:val="00486261"/>
    <w:rsid w:val="00487536"/>
    <w:rsid w:val="00487D4B"/>
    <w:rsid w:val="004902F0"/>
    <w:rsid w:val="0049207A"/>
    <w:rsid w:val="00494681"/>
    <w:rsid w:val="004978F4"/>
    <w:rsid w:val="004A014E"/>
    <w:rsid w:val="004A1508"/>
    <w:rsid w:val="004A3CBB"/>
    <w:rsid w:val="004A6E3B"/>
    <w:rsid w:val="004A7ED6"/>
    <w:rsid w:val="004B0890"/>
    <w:rsid w:val="004B0A2E"/>
    <w:rsid w:val="004B0A71"/>
    <w:rsid w:val="004B0A97"/>
    <w:rsid w:val="004B12DC"/>
    <w:rsid w:val="004B1BC3"/>
    <w:rsid w:val="004B2693"/>
    <w:rsid w:val="004B26EF"/>
    <w:rsid w:val="004B3D93"/>
    <w:rsid w:val="004B47A0"/>
    <w:rsid w:val="004B4D86"/>
    <w:rsid w:val="004B5397"/>
    <w:rsid w:val="004B5881"/>
    <w:rsid w:val="004B7A91"/>
    <w:rsid w:val="004B7F95"/>
    <w:rsid w:val="004C12A5"/>
    <w:rsid w:val="004C269C"/>
    <w:rsid w:val="004C3074"/>
    <w:rsid w:val="004C37AC"/>
    <w:rsid w:val="004C52FD"/>
    <w:rsid w:val="004C54E4"/>
    <w:rsid w:val="004C71EA"/>
    <w:rsid w:val="004D07E2"/>
    <w:rsid w:val="004D1671"/>
    <w:rsid w:val="004D258B"/>
    <w:rsid w:val="004D27DF"/>
    <w:rsid w:val="004D4D0E"/>
    <w:rsid w:val="004D5133"/>
    <w:rsid w:val="004D652D"/>
    <w:rsid w:val="004D76FF"/>
    <w:rsid w:val="004D7847"/>
    <w:rsid w:val="004D7E0F"/>
    <w:rsid w:val="004E1DBF"/>
    <w:rsid w:val="004E221C"/>
    <w:rsid w:val="004E2A4D"/>
    <w:rsid w:val="004E2E49"/>
    <w:rsid w:val="004E392A"/>
    <w:rsid w:val="004E3F47"/>
    <w:rsid w:val="004E5A7D"/>
    <w:rsid w:val="004E5BFE"/>
    <w:rsid w:val="004E5D55"/>
    <w:rsid w:val="004E6459"/>
    <w:rsid w:val="004E7D01"/>
    <w:rsid w:val="004F16B5"/>
    <w:rsid w:val="004F214C"/>
    <w:rsid w:val="004F2788"/>
    <w:rsid w:val="004F2CDC"/>
    <w:rsid w:val="004F2ECD"/>
    <w:rsid w:val="004F360B"/>
    <w:rsid w:val="004F3A9E"/>
    <w:rsid w:val="004F4E8C"/>
    <w:rsid w:val="004F5A69"/>
    <w:rsid w:val="004F703E"/>
    <w:rsid w:val="00500542"/>
    <w:rsid w:val="00500776"/>
    <w:rsid w:val="00501561"/>
    <w:rsid w:val="00501CD5"/>
    <w:rsid w:val="00502553"/>
    <w:rsid w:val="0050631A"/>
    <w:rsid w:val="005064AA"/>
    <w:rsid w:val="00511BCD"/>
    <w:rsid w:val="00511DFA"/>
    <w:rsid w:val="00512E87"/>
    <w:rsid w:val="00513B51"/>
    <w:rsid w:val="00514E29"/>
    <w:rsid w:val="00522D19"/>
    <w:rsid w:val="00523131"/>
    <w:rsid w:val="005231AD"/>
    <w:rsid w:val="00524D43"/>
    <w:rsid w:val="00525D56"/>
    <w:rsid w:val="0052678D"/>
    <w:rsid w:val="00527669"/>
    <w:rsid w:val="005276E5"/>
    <w:rsid w:val="005307E5"/>
    <w:rsid w:val="00532C4E"/>
    <w:rsid w:val="00533784"/>
    <w:rsid w:val="00534221"/>
    <w:rsid w:val="005343B2"/>
    <w:rsid w:val="00534691"/>
    <w:rsid w:val="00537181"/>
    <w:rsid w:val="005374F0"/>
    <w:rsid w:val="00537CF1"/>
    <w:rsid w:val="0054101F"/>
    <w:rsid w:val="005427ED"/>
    <w:rsid w:val="00542EAE"/>
    <w:rsid w:val="00544548"/>
    <w:rsid w:val="0054559D"/>
    <w:rsid w:val="00545650"/>
    <w:rsid w:val="0054605D"/>
    <w:rsid w:val="00547023"/>
    <w:rsid w:val="0054706D"/>
    <w:rsid w:val="00547820"/>
    <w:rsid w:val="00550571"/>
    <w:rsid w:val="005517F0"/>
    <w:rsid w:val="00552CBE"/>
    <w:rsid w:val="00553F04"/>
    <w:rsid w:val="005564B2"/>
    <w:rsid w:val="0055683F"/>
    <w:rsid w:val="00556A45"/>
    <w:rsid w:val="00556B3F"/>
    <w:rsid w:val="00556D58"/>
    <w:rsid w:val="00560C2C"/>
    <w:rsid w:val="0056280C"/>
    <w:rsid w:val="0056291B"/>
    <w:rsid w:val="00564355"/>
    <w:rsid w:val="00570248"/>
    <w:rsid w:val="00571219"/>
    <w:rsid w:val="00571E7E"/>
    <w:rsid w:val="0057233E"/>
    <w:rsid w:val="00573015"/>
    <w:rsid w:val="005747F0"/>
    <w:rsid w:val="00577437"/>
    <w:rsid w:val="00577489"/>
    <w:rsid w:val="00577A8C"/>
    <w:rsid w:val="00585264"/>
    <w:rsid w:val="0058547A"/>
    <w:rsid w:val="00586C7F"/>
    <w:rsid w:val="005872D5"/>
    <w:rsid w:val="0058731E"/>
    <w:rsid w:val="005879F4"/>
    <w:rsid w:val="00591755"/>
    <w:rsid w:val="0059191F"/>
    <w:rsid w:val="00592682"/>
    <w:rsid w:val="005927EA"/>
    <w:rsid w:val="0059406A"/>
    <w:rsid w:val="00595EF3"/>
    <w:rsid w:val="005968CD"/>
    <w:rsid w:val="00597DB1"/>
    <w:rsid w:val="005A0B6A"/>
    <w:rsid w:val="005A11CD"/>
    <w:rsid w:val="005A171B"/>
    <w:rsid w:val="005A19D1"/>
    <w:rsid w:val="005A211A"/>
    <w:rsid w:val="005A2395"/>
    <w:rsid w:val="005A3DC9"/>
    <w:rsid w:val="005A672C"/>
    <w:rsid w:val="005A68C0"/>
    <w:rsid w:val="005B00F6"/>
    <w:rsid w:val="005B0533"/>
    <w:rsid w:val="005B1049"/>
    <w:rsid w:val="005B121F"/>
    <w:rsid w:val="005B16B4"/>
    <w:rsid w:val="005B362E"/>
    <w:rsid w:val="005B3B03"/>
    <w:rsid w:val="005B5E72"/>
    <w:rsid w:val="005B699B"/>
    <w:rsid w:val="005B6E84"/>
    <w:rsid w:val="005C0031"/>
    <w:rsid w:val="005C06CF"/>
    <w:rsid w:val="005C18FF"/>
    <w:rsid w:val="005C1E38"/>
    <w:rsid w:val="005C203B"/>
    <w:rsid w:val="005C21C8"/>
    <w:rsid w:val="005C3C2F"/>
    <w:rsid w:val="005C3C8D"/>
    <w:rsid w:val="005C4246"/>
    <w:rsid w:val="005C510B"/>
    <w:rsid w:val="005C6F7F"/>
    <w:rsid w:val="005D01F0"/>
    <w:rsid w:val="005D0D1D"/>
    <w:rsid w:val="005D2BBC"/>
    <w:rsid w:val="005D4FC7"/>
    <w:rsid w:val="005D553F"/>
    <w:rsid w:val="005D5949"/>
    <w:rsid w:val="005D5CC5"/>
    <w:rsid w:val="005D5F59"/>
    <w:rsid w:val="005D627F"/>
    <w:rsid w:val="005E0030"/>
    <w:rsid w:val="005E116E"/>
    <w:rsid w:val="005E2C47"/>
    <w:rsid w:val="005E3AAE"/>
    <w:rsid w:val="005E4DD7"/>
    <w:rsid w:val="005E593C"/>
    <w:rsid w:val="005E6B02"/>
    <w:rsid w:val="005E7FCE"/>
    <w:rsid w:val="005F00AD"/>
    <w:rsid w:val="005F27E7"/>
    <w:rsid w:val="005F5019"/>
    <w:rsid w:val="005F67EA"/>
    <w:rsid w:val="005F6916"/>
    <w:rsid w:val="006009DE"/>
    <w:rsid w:val="00600E37"/>
    <w:rsid w:val="006018EC"/>
    <w:rsid w:val="006044A5"/>
    <w:rsid w:val="0060691C"/>
    <w:rsid w:val="00611B48"/>
    <w:rsid w:val="006142DD"/>
    <w:rsid w:val="00615478"/>
    <w:rsid w:val="00615CCE"/>
    <w:rsid w:val="00615F83"/>
    <w:rsid w:val="00616378"/>
    <w:rsid w:val="006206F5"/>
    <w:rsid w:val="00620B3B"/>
    <w:rsid w:val="00620E1A"/>
    <w:rsid w:val="00621A5E"/>
    <w:rsid w:val="00621EF1"/>
    <w:rsid w:val="006235C6"/>
    <w:rsid w:val="00625936"/>
    <w:rsid w:val="00625B0C"/>
    <w:rsid w:val="00625C0D"/>
    <w:rsid w:val="0062650A"/>
    <w:rsid w:val="00626A96"/>
    <w:rsid w:val="00626B0E"/>
    <w:rsid w:val="00630150"/>
    <w:rsid w:val="00630686"/>
    <w:rsid w:val="00631914"/>
    <w:rsid w:val="00631CF8"/>
    <w:rsid w:val="00631E54"/>
    <w:rsid w:val="00632964"/>
    <w:rsid w:val="0063317A"/>
    <w:rsid w:val="00633E85"/>
    <w:rsid w:val="0063508C"/>
    <w:rsid w:val="006364B6"/>
    <w:rsid w:val="00636988"/>
    <w:rsid w:val="00637B87"/>
    <w:rsid w:val="0064035E"/>
    <w:rsid w:val="006403CA"/>
    <w:rsid w:val="006404FF"/>
    <w:rsid w:val="00640580"/>
    <w:rsid w:val="006405EB"/>
    <w:rsid w:val="006407C2"/>
    <w:rsid w:val="00640A04"/>
    <w:rsid w:val="00641A6A"/>
    <w:rsid w:val="006421E5"/>
    <w:rsid w:val="006456E0"/>
    <w:rsid w:val="0064575C"/>
    <w:rsid w:val="006461DD"/>
    <w:rsid w:val="00646F6C"/>
    <w:rsid w:val="00647B3B"/>
    <w:rsid w:val="00650673"/>
    <w:rsid w:val="00650FD0"/>
    <w:rsid w:val="00652E27"/>
    <w:rsid w:val="00655756"/>
    <w:rsid w:val="006560E2"/>
    <w:rsid w:val="0065613F"/>
    <w:rsid w:val="00656337"/>
    <w:rsid w:val="0066350D"/>
    <w:rsid w:val="00667734"/>
    <w:rsid w:val="00667AAD"/>
    <w:rsid w:val="00667D12"/>
    <w:rsid w:val="00670D6A"/>
    <w:rsid w:val="0067220D"/>
    <w:rsid w:val="00672B37"/>
    <w:rsid w:val="00672E66"/>
    <w:rsid w:val="00673B9D"/>
    <w:rsid w:val="00674B90"/>
    <w:rsid w:val="00675B05"/>
    <w:rsid w:val="006761CF"/>
    <w:rsid w:val="006801DF"/>
    <w:rsid w:val="0068062E"/>
    <w:rsid w:val="00680BBB"/>
    <w:rsid w:val="00681D80"/>
    <w:rsid w:val="00682244"/>
    <w:rsid w:val="00683101"/>
    <w:rsid w:val="006850FC"/>
    <w:rsid w:val="00685296"/>
    <w:rsid w:val="00685E39"/>
    <w:rsid w:val="006860B0"/>
    <w:rsid w:val="006876B1"/>
    <w:rsid w:val="006907A3"/>
    <w:rsid w:val="0069081E"/>
    <w:rsid w:val="006924DE"/>
    <w:rsid w:val="00692F12"/>
    <w:rsid w:val="006940DD"/>
    <w:rsid w:val="00695A23"/>
    <w:rsid w:val="00696741"/>
    <w:rsid w:val="006970EA"/>
    <w:rsid w:val="00697EAE"/>
    <w:rsid w:val="006A0212"/>
    <w:rsid w:val="006A0579"/>
    <w:rsid w:val="006A08A7"/>
    <w:rsid w:val="006A2BE7"/>
    <w:rsid w:val="006A2CB0"/>
    <w:rsid w:val="006A6A6B"/>
    <w:rsid w:val="006A6B2D"/>
    <w:rsid w:val="006A7337"/>
    <w:rsid w:val="006A7D37"/>
    <w:rsid w:val="006B08FA"/>
    <w:rsid w:val="006B428D"/>
    <w:rsid w:val="006B594A"/>
    <w:rsid w:val="006B5C54"/>
    <w:rsid w:val="006B5E6F"/>
    <w:rsid w:val="006B7286"/>
    <w:rsid w:val="006B7CE9"/>
    <w:rsid w:val="006C071D"/>
    <w:rsid w:val="006C08E4"/>
    <w:rsid w:val="006C1C7B"/>
    <w:rsid w:val="006C2BA6"/>
    <w:rsid w:val="006C55F7"/>
    <w:rsid w:val="006C70A9"/>
    <w:rsid w:val="006C7A5F"/>
    <w:rsid w:val="006D0488"/>
    <w:rsid w:val="006D2524"/>
    <w:rsid w:val="006D2C12"/>
    <w:rsid w:val="006D376C"/>
    <w:rsid w:val="006D54D8"/>
    <w:rsid w:val="006D56C7"/>
    <w:rsid w:val="006D6084"/>
    <w:rsid w:val="006D73DD"/>
    <w:rsid w:val="006D7654"/>
    <w:rsid w:val="006E2AB3"/>
    <w:rsid w:val="006E2CE8"/>
    <w:rsid w:val="006E2D3A"/>
    <w:rsid w:val="006E3683"/>
    <w:rsid w:val="006E3A22"/>
    <w:rsid w:val="006F0DF7"/>
    <w:rsid w:val="006F1D23"/>
    <w:rsid w:val="006F2600"/>
    <w:rsid w:val="006F4EC4"/>
    <w:rsid w:val="006F5A7F"/>
    <w:rsid w:val="006F5B27"/>
    <w:rsid w:val="006F66AD"/>
    <w:rsid w:val="00700D82"/>
    <w:rsid w:val="00703AAC"/>
    <w:rsid w:val="00703BB8"/>
    <w:rsid w:val="0070424C"/>
    <w:rsid w:val="0070585F"/>
    <w:rsid w:val="00706B77"/>
    <w:rsid w:val="00707DA3"/>
    <w:rsid w:val="007107F0"/>
    <w:rsid w:val="00713236"/>
    <w:rsid w:val="00713B70"/>
    <w:rsid w:val="00713E8B"/>
    <w:rsid w:val="0071516A"/>
    <w:rsid w:val="0072143E"/>
    <w:rsid w:val="007215F0"/>
    <w:rsid w:val="00721F25"/>
    <w:rsid w:val="00723485"/>
    <w:rsid w:val="0072398E"/>
    <w:rsid w:val="0072530C"/>
    <w:rsid w:val="007264CD"/>
    <w:rsid w:val="00726662"/>
    <w:rsid w:val="007270E5"/>
    <w:rsid w:val="00730A79"/>
    <w:rsid w:val="00730ECE"/>
    <w:rsid w:val="00730F27"/>
    <w:rsid w:val="007324DD"/>
    <w:rsid w:val="0073338C"/>
    <w:rsid w:val="007338B4"/>
    <w:rsid w:val="007345AB"/>
    <w:rsid w:val="00736873"/>
    <w:rsid w:val="00737B80"/>
    <w:rsid w:val="00740CCF"/>
    <w:rsid w:val="00740F4B"/>
    <w:rsid w:val="00741216"/>
    <w:rsid w:val="007438B3"/>
    <w:rsid w:val="00743BD1"/>
    <w:rsid w:val="00744E99"/>
    <w:rsid w:val="00745093"/>
    <w:rsid w:val="0074518C"/>
    <w:rsid w:val="00746628"/>
    <w:rsid w:val="007468FA"/>
    <w:rsid w:val="0075125F"/>
    <w:rsid w:val="00751AE0"/>
    <w:rsid w:val="00751D2C"/>
    <w:rsid w:val="00752594"/>
    <w:rsid w:val="0075477D"/>
    <w:rsid w:val="007550FF"/>
    <w:rsid w:val="007554E6"/>
    <w:rsid w:val="0075729A"/>
    <w:rsid w:val="00757524"/>
    <w:rsid w:val="0075781F"/>
    <w:rsid w:val="00763945"/>
    <w:rsid w:val="00764C39"/>
    <w:rsid w:val="00767753"/>
    <w:rsid w:val="00771E62"/>
    <w:rsid w:val="00772AD7"/>
    <w:rsid w:val="007743CB"/>
    <w:rsid w:val="00775390"/>
    <w:rsid w:val="00775466"/>
    <w:rsid w:val="007756FE"/>
    <w:rsid w:val="0077617C"/>
    <w:rsid w:val="007765CE"/>
    <w:rsid w:val="007769E6"/>
    <w:rsid w:val="0077703D"/>
    <w:rsid w:val="007854E8"/>
    <w:rsid w:val="00787813"/>
    <w:rsid w:val="00787F21"/>
    <w:rsid w:val="00787FEF"/>
    <w:rsid w:val="007909BC"/>
    <w:rsid w:val="007910DB"/>
    <w:rsid w:val="00791828"/>
    <w:rsid w:val="00792416"/>
    <w:rsid w:val="0079242A"/>
    <w:rsid w:val="00792AFC"/>
    <w:rsid w:val="007957AE"/>
    <w:rsid w:val="007A02E5"/>
    <w:rsid w:val="007A1D0D"/>
    <w:rsid w:val="007A2250"/>
    <w:rsid w:val="007A2B60"/>
    <w:rsid w:val="007A365D"/>
    <w:rsid w:val="007A57FF"/>
    <w:rsid w:val="007A6851"/>
    <w:rsid w:val="007A6ED6"/>
    <w:rsid w:val="007A71A7"/>
    <w:rsid w:val="007B161A"/>
    <w:rsid w:val="007B3A75"/>
    <w:rsid w:val="007B543B"/>
    <w:rsid w:val="007B611B"/>
    <w:rsid w:val="007C020B"/>
    <w:rsid w:val="007C0369"/>
    <w:rsid w:val="007C1655"/>
    <w:rsid w:val="007C4315"/>
    <w:rsid w:val="007C432A"/>
    <w:rsid w:val="007C4FE9"/>
    <w:rsid w:val="007C5EB4"/>
    <w:rsid w:val="007C7CAD"/>
    <w:rsid w:val="007D24DE"/>
    <w:rsid w:val="007D30D9"/>
    <w:rsid w:val="007D54D5"/>
    <w:rsid w:val="007D5FC1"/>
    <w:rsid w:val="007D66C4"/>
    <w:rsid w:val="007E0E74"/>
    <w:rsid w:val="007E0F23"/>
    <w:rsid w:val="007E103D"/>
    <w:rsid w:val="007E1120"/>
    <w:rsid w:val="007E4823"/>
    <w:rsid w:val="007E5842"/>
    <w:rsid w:val="007E7161"/>
    <w:rsid w:val="007E7369"/>
    <w:rsid w:val="007E7AE3"/>
    <w:rsid w:val="007F03B2"/>
    <w:rsid w:val="007F18F7"/>
    <w:rsid w:val="007F1AF7"/>
    <w:rsid w:val="007F3D86"/>
    <w:rsid w:val="007F4A7B"/>
    <w:rsid w:val="007F4F9F"/>
    <w:rsid w:val="007F57BD"/>
    <w:rsid w:val="007F711B"/>
    <w:rsid w:val="007F75E8"/>
    <w:rsid w:val="007F7E57"/>
    <w:rsid w:val="008021DB"/>
    <w:rsid w:val="008028B0"/>
    <w:rsid w:val="0080718B"/>
    <w:rsid w:val="008073B4"/>
    <w:rsid w:val="008073ED"/>
    <w:rsid w:val="008100EF"/>
    <w:rsid w:val="00811AB4"/>
    <w:rsid w:val="00811E63"/>
    <w:rsid w:val="008160CB"/>
    <w:rsid w:val="0081695E"/>
    <w:rsid w:val="00816EA3"/>
    <w:rsid w:val="008177B6"/>
    <w:rsid w:val="008227F2"/>
    <w:rsid w:val="00822F0D"/>
    <w:rsid w:val="008239FD"/>
    <w:rsid w:val="00824AED"/>
    <w:rsid w:val="00830593"/>
    <w:rsid w:val="008306C3"/>
    <w:rsid w:val="008333BF"/>
    <w:rsid w:val="00833535"/>
    <w:rsid w:val="00835774"/>
    <w:rsid w:val="008361E1"/>
    <w:rsid w:val="008371ED"/>
    <w:rsid w:val="00837A82"/>
    <w:rsid w:val="008414C7"/>
    <w:rsid w:val="008416E8"/>
    <w:rsid w:val="008439C4"/>
    <w:rsid w:val="00844AF2"/>
    <w:rsid w:val="00844E3D"/>
    <w:rsid w:val="00845EC0"/>
    <w:rsid w:val="008461EE"/>
    <w:rsid w:val="00846732"/>
    <w:rsid w:val="00846753"/>
    <w:rsid w:val="00846914"/>
    <w:rsid w:val="00846B51"/>
    <w:rsid w:val="00847EBB"/>
    <w:rsid w:val="00847F94"/>
    <w:rsid w:val="00850B38"/>
    <w:rsid w:val="00851430"/>
    <w:rsid w:val="008520F6"/>
    <w:rsid w:val="0085429F"/>
    <w:rsid w:val="0085582F"/>
    <w:rsid w:val="00855DC4"/>
    <w:rsid w:val="00856A99"/>
    <w:rsid w:val="00860D14"/>
    <w:rsid w:val="00867798"/>
    <w:rsid w:val="0086787B"/>
    <w:rsid w:val="00867D6B"/>
    <w:rsid w:val="008701CA"/>
    <w:rsid w:val="008705C6"/>
    <w:rsid w:val="008720E0"/>
    <w:rsid w:val="00872801"/>
    <w:rsid w:val="0087321B"/>
    <w:rsid w:val="00873C0F"/>
    <w:rsid w:val="0087474D"/>
    <w:rsid w:val="00875226"/>
    <w:rsid w:val="00877C69"/>
    <w:rsid w:val="008831FD"/>
    <w:rsid w:val="00883418"/>
    <w:rsid w:val="00883BCB"/>
    <w:rsid w:val="00883FE3"/>
    <w:rsid w:val="00884ECA"/>
    <w:rsid w:val="0088648F"/>
    <w:rsid w:val="00886C98"/>
    <w:rsid w:val="00890D51"/>
    <w:rsid w:val="0089119F"/>
    <w:rsid w:val="00892C26"/>
    <w:rsid w:val="008967A0"/>
    <w:rsid w:val="00897887"/>
    <w:rsid w:val="008A2F4E"/>
    <w:rsid w:val="008A3340"/>
    <w:rsid w:val="008A3821"/>
    <w:rsid w:val="008A430E"/>
    <w:rsid w:val="008A4880"/>
    <w:rsid w:val="008A674F"/>
    <w:rsid w:val="008A7357"/>
    <w:rsid w:val="008B0547"/>
    <w:rsid w:val="008B4759"/>
    <w:rsid w:val="008B4D61"/>
    <w:rsid w:val="008B6442"/>
    <w:rsid w:val="008B6970"/>
    <w:rsid w:val="008B75F0"/>
    <w:rsid w:val="008C0298"/>
    <w:rsid w:val="008C070A"/>
    <w:rsid w:val="008C0798"/>
    <w:rsid w:val="008C0E6C"/>
    <w:rsid w:val="008C20E3"/>
    <w:rsid w:val="008C4AD6"/>
    <w:rsid w:val="008C4BAB"/>
    <w:rsid w:val="008C7EE9"/>
    <w:rsid w:val="008D0981"/>
    <w:rsid w:val="008D1957"/>
    <w:rsid w:val="008D2777"/>
    <w:rsid w:val="008D43C3"/>
    <w:rsid w:val="008D6293"/>
    <w:rsid w:val="008D74F2"/>
    <w:rsid w:val="008E01EA"/>
    <w:rsid w:val="008E5932"/>
    <w:rsid w:val="008E596A"/>
    <w:rsid w:val="008E60D9"/>
    <w:rsid w:val="008E7DAC"/>
    <w:rsid w:val="008F0901"/>
    <w:rsid w:val="008F33A4"/>
    <w:rsid w:val="008F5E24"/>
    <w:rsid w:val="008F614A"/>
    <w:rsid w:val="008F7991"/>
    <w:rsid w:val="008F7CF5"/>
    <w:rsid w:val="009008AB"/>
    <w:rsid w:val="009009AC"/>
    <w:rsid w:val="00900FEA"/>
    <w:rsid w:val="009019F6"/>
    <w:rsid w:val="00901F83"/>
    <w:rsid w:val="0090419A"/>
    <w:rsid w:val="009069BC"/>
    <w:rsid w:val="00906C1C"/>
    <w:rsid w:val="009108D5"/>
    <w:rsid w:val="00911622"/>
    <w:rsid w:val="0091205C"/>
    <w:rsid w:val="00912A57"/>
    <w:rsid w:val="00912A79"/>
    <w:rsid w:val="00913277"/>
    <w:rsid w:val="00913FCD"/>
    <w:rsid w:val="0091711F"/>
    <w:rsid w:val="00920547"/>
    <w:rsid w:val="00921ED2"/>
    <w:rsid w:val="00921F65"/>
    <w:rsid w:val="00922808"/>
    <w:rsid w:val="00923179"/>
    <w:rsid w:val="00923BE3"/>
    <w:rsid w:val="00925387"/>
    <w:rsid w:val="00931254"/>
    <w:rsid w:val="00931813"/>
    <w:rsid w:val="00931E8B"/>
    <w:rsid w:val="00932084"/>
    <w:rsid w:val="00932461"/>
    <w:rsid w:val="00932BC6"/>
    <w:rsid w:val="00933042"/>
    <w:rsid w:val="00935123"/>
    <w:rsid w:val="00935A2E"/>
    <w:rsid w:val="00936B1C"/>
    <w:rsid w:val="00937E3C"/>
    <w:rsid w:val="00940C49"/>
    <w:rsid w:val="00940C8C"/>
    <w:rsid w:val="00942208"/>
    <w:rsid w:val="00942599"/>
    <w:rsid w:val="00942611"/>
    <w:rsid w:val="00942B43"/>
    <w:rsid w:val="00942DD7"/>
    <w:rsid w:val="0094309A"/>
    <w:rsid w:val="00945FB1"/>
    <w:rsid w:val="00950A57"/>
    <w:rsid w:val="009515EB"/>
    <w:rsid w:val="00951B5A"/>
    <w:rsid w:val="009539D6"/>
    <w:rsid w:val="00954726"/>
    <w:rsid w:val="009550E0"/>
    <w:rsid w:val="0095591C"/>
    <w:rsid w:val="009572F0"/>
    <w:rsid w:val="00960891"/>
    <w:rsid w:val="00961E06"/>
    <w:rsid w:val="00962740"/>
    <w:rsid w:val="00965276"/>
    <w:rsid w:val="0096647D"/>
    <w:rsid w:val="00966B55"/>
    <w:rsid w:val="009716AC"/>
    <w:rsid w:val="00971957"/>
    <w:rsid w:val="00972E8C"/>
    <w:rsid w:val="00973D1C"/>
    <w:rsid w:val="00974DA2"/>
    <w:rsid w:val="009759E1"/>
    <w:rsid w:val="00975C46"/>
    <w:rsid w:val="0098090C"/>
    <w:rsid w:val="00981DF1"/>
    <w:rsid w:val="00983250"/>
    <w:rsid w:val="00983439"/>
    <w:rsid w:val="009866AB"/>
    <w:rsid w:val="00987F27"/>
    <w:rsid w:val="00990A01"/>
    <w:rsid w:val="00991DCA"/>
    <w:rsid w:val="009932BB"/>
    <w:rsid w:val="00994DCE"/>
    <w:rsid w:val="009A1784"/>
    <w:rsid w:val="009A2E0E"/>
    <w:rsid w:val="009A3273"/>
    <w:rsid w:val="009A338D"/>
    <w:rsid w:val="009A3EC4"/>
    <w:rsid w:val="009A423D"/>
    <w:rsid w:val="009A4E14"/>
    <w:rsid w:val="009A5ADF"/>
    <w:rsid w:val="009A5F1D"/>
    <w:rsid w:val="009B067E"/>
    <w:rsid w:val="009B47F6"/>
    <w:rsid w:val="009B66FB"/>
    <w:rsid w:val="009B7416"/>
    <w:rsid w:val="009B7C5C"/>
    <w:rsid w:val="009C02AD"/>
    <w:rsid w:val="009C0C69"/>
    <w:rsid w:val="009C3A90"/>
    <w:rsid w:val="009C3AA3"/>
    <w:rsid w:val="009C65C9"/>
    <w:rsid w:val="009C6A77"/>
    <w:rsid w:val="009D11DA"/>
    <w:rsid w:val="009D254F"/>
    <w:rsid w:val="009D3BC9"/>
    <w:rsid w:val="009D3E16"/>
    <w:rsid w:val="009E3E9E"/>
    <w:rsid w:val="009E5BE0"/>
    <w:rsid w:val="009E7804"/>
    <w:rsid w:val="009F1BD0"/>
    <w:rsid w:val="009F225F"/>
    <w:rsid w:val="009F27AD"/>
    <w:rsid w:val="009F2D12"/>
    <w:rsid w:val="009F4863"/>
    <w:rsid w:val="009F535D"/>
    <w:rsid w:val="009F6799"/>
    <w:rsid w:val="009F6FC1"/>
    <w:rsid w:val="009F7551"/>
    <w:rsid w:val="009F78DC"/>
    <w:rsid w:val="00A0014F"/>
    <w:rsid w:val="00A02153"/>
    <w:rsid w:val="00A0314F"/>
    <w:rsid w:val="00A11DFB"/>
    <w:rsid w:val="00A12987"/>
    <w:rsid w:val="00A13D1E"/>
    <w:rsid w:val="00A17225"/>
    <w:rsid w:val="00A20B55"/>
    <w:rsid w:val="00A22435"/>
    <w:rsid w:val="00A22831"/>
    <w:rsid w:val="00A23889"/>
    <w:rsid w:val="00A23F3E"/>
    <w:rsid w:val="00A266C9"/>
    <w:rsid w:val="00A27243"/>
    <w:rsid w:val="00A27C32"/>
    <w:rsid w:val="00A31ED0"/>
    <w:rsid w:val="00A33407"/>
    <w:rsid w:val="00A37187"/>
    <w:rsid w:val="00A37E3A"/>
    <w:rsid w:val="00A408D0"/>
    <w:rsid w:val="00A40E0F"/>
    <w:rsid w:val="00A41649"/>
    <w:rsid w:val="00A419F8"/>
    <w:rsid w:val="00A41D6E"/>
    <w:rsid w:val="00A42CF8"/>
    <w:rsid w:val="00A43E12"/>
    <w:rsid w:val="00A46D19"/>
    <w:rsid w:val="00A47316"/>
    <w:rsid w:val="00A50DF6"/>
    <w:rsid w:val="00A5406F"/>
    <w:rsid w:val="00A55FF2"/>
    <w:rsid w:val="00A56682"/>
    <w:rsid w:val="00A5728A"/>
    <w:rsid w:val="00A6201B"/>
    <w:rsid w:val="00A62C77"/>
    <w:rsid w:val="00A638A5"/>
    <w:rsid w:val="00A66177"/>
    <w:rsid w:val="00A67462"/>
    <w:rsid w:val="00A674E5"/>
    <w:rsid w:val="00A7126A"/>
    <w:rsid w:val="00A721E4"/>
    <w:rsid w:val="00A72676"/>
    <w:rsid w:val="00A731EC"/>
    <w:rsid w:val="00A74A4D"/>
    <w:rsid w:val="00A75041"/>
    <w:rsid w:val="00A7572E"/>
    <w:rsid w:val="00A75E4C"/>
    <w:rsid w:val="00A808DC"/>
    <w:rsid w:val="00A80C09"/>
    <w:rsid w:val="00A81DA6"/>
    <w:rsid w:val="00A83190"/>
    <w:rsid w:val="00A83A20"/>
    <w:rsid w:val="00A85440"/>
    <w:rsid w:val="00A858A4"/>
    <w:rsid w:val="00A90236"/>
    <w:rsid w:val="00A9093A"/>
    <w:rsid w:val="00A90A23"/>
    <w:rsid w:val="00A90C6C"/>
    <w:rsid w:val="00A92151"/>
    <w:rsid w:val="00A97ADC"/>
    <w:rsid w:val="00AA04E9"/>
    <w:rsid w:val="00AA17F3"/>
    <w:rsid w:val="00AA2373"/>
    <w:rsid w:val="00AB0209"/>
    <w:rsid w:val="00AB05FF"/>
    <w:rsid w:val="00AB06CE"/>
    <w:rsid w:val="00AB0BD4"/>
    <w:rsid w:val="00AB23EC"/>
    <w:rsid w:val="00AB2D85"/>
    <w:rsid w:val="00AB3E51"/>
    <w:rsid w:val="00AB4189"/>
    <w:rsid w:val="00AB4F59"/>
    <w:rsid w:val="00AB66D0"/>
    <w:rsid w:val="00AB6AE2"/>
    <w:rsid w:val="00AB7A22"/>
    <w:rsid w:val="00AC05F3"/>
    <w:rsid w:val="00AC113C"/>
    <w:rsid w:val="00AC2827"/>
    <w:rsid w:val="00AC43CA"/>
    <w:rsid w:val="00AC7333"/>
    <w:rsid w:val="00AC76ED"/>
    <w:rsid w:val="00AD083D"/>
    <w:rsid w:val="00AD2FC2"/>
    <w:rsid w:val="00AD40C4"/>
    <w:rsid w:val="00AD5975"/>
    <w:rsid w:val="00AD66AB"/>
    <w:rsid w:val="00AD7589"/>
    <w:rsid w:val="00AE0330"/>
    <w:rsid w:val="00AE1F2F"/>
    <w:rsid w:val="00AE2795"/>
    <w:rsid w:val="00AE3FB9"/>
    <w:rsid w:val="00AE7D5C"/>
    <w:rsid w:val="00AF0011"/>
    <w:rsid w:val="00AF1FE1"/>
    <w:rsid w:val="00AF43CD"/>
    <w:rsid w:val="00AF4AE7"/>
    <w:rsid w:val="00AF5F01"/>
    <w:rsid w:val="00AF681D"/>
    <w:rsid w:val="00AF795E"/>
    <w:rsid w:val="00B0039A"/>
    <w:rsid w:val="00B00501"/>
    <w:rsid w:val="00B01CE8"/>
    <w:rsid w:val="00B01E50"/>
    <w:rsid w:val="00B04E07"/>
    <w:rsid w:val="00B062E7"/>
    <w:rsid w:val="00B06B6D"/>
    <w:rsid w:val="00B07E8C"/>
    <w:rsid w:val="00B10438"/>
    <w:rsid w:val="00B115EB"/>
    <w:rsid w:val="00B1247D"/>
    <w:rsid w:val="00B134B1"/>
    <w:rsid w:val="00B15229"/>
    <w:rsid w:val="00B15716"/>
    <w:rsid w:val="00B16992"/>
    <w:rsid w:val="00B170FE"/>
    <w:rsid w:val="00B17897"/>
    <w:rsid w:val="00B2025D"/>
    <w:rsid w:val="00B22974"/>
    <w:rsid w:val="00B235DF"/>
    <w:rsid w:val="00B2363F"/>
    <w:rsid w:val="00B237AF"/>
    <w:rsid w:val="00B24794"/>
    <w:rsid w:val="00B2569D"/>
    <w:rsid w:val="00B26881"/>
    <w:rsid w:val="00B34548"/>
    <w:rsid w:val="00B362D5"/>
    <w:rsid w:val="00B365D7"/>
    <w:rsid w:val="00B36D64"/>
    <w:rsid w:val="00B40F2B"/>
    <w:rsid w:val="00B41D1E"/>
    <w:rsid w:val="00B42EA8"/>
    <w:rsid w:val="00B4372D"/>
    <w:rsid w:val="00B44258"/>
    <w:rsid w:val="00B47742"/>
    <w:rsid w:val="00B47922"/>
    <w:rsid w:val="00B53E4D"/>
    <w:rsid w:val="00B5460A"/>
    <w:rsid w:val="00B57429"/>
    <w:rsid w:val="00B6033B"/>
    <w:rsid w:val="00B60628"/>
    <w:rsid w:val="00B61B4D"/>
    <w:rsid w:val="00B62499"/>
    <w:rsid w:val="00B65216"/>
    <w:rsid w:val="00B66D4C"/>
    <w:rsid w:val="00B67302"/>
    <w:rsid w:val="00B67608"/>
    <w:rsid w:val="00B67AEC"/>
    <w:rsid w:val="00B70B18"/>
    <w:rsid w:val="00B72084"/>
    <w:rsid w:val="00B741E8"/>
    <w:rsid w:val="00B760B1"/>
    <w:rsid w:val="00B7750F"/>
    <w:rsid w:val="00B779D6"/>
    <w:rsid w:val="00B82109"/>
    <w:rsid w:val="00B823F7"/>
    <w:rsid w:val="00B8256E"/>
    <w:rsid w:val="00B83359"/>
    <w:rsid w:val="00B83464"/>
    <w:rsid w:val="00B838A9"/>
    <w:rsid w:val="00B84091"/>
    <w:rsid w:val="00B8507A"/>
    <w:rsid w:val="00B91E74"/>
    <w:rsid w:val="00B92F60"/>
    <w:rsid w:val="00B93B7D"/>
    <w:rsid w:val="00B93F6C"/>
    <w:rsid w:val="00B942CC"/>
    <w:rsid w:val="00B9576F"/>
    <w:rsid w:val="00B95C87"/>
    <w:rsid w:val="00B96315"/>
    <w:rsid w:val="00B972E2"/>
    <w:rsid w:val="00BA39CF"/>
    <w:rsid w:val="00BA3B91"/>
    <w:rsid w:val="00BA4415"/>
    <w:rsid w:val="00BA76D0"/>
    <w:rsid w:val="00BA7D9A"/>
    <w:rsid w:val="00BB083C"/>
    <w:rsid w:val="00BB1D0F"/>
    <w:rsid w:val="00BB256A"/>
    <w:rsid w:val="00BB32F6"/>
    <w:rsid w:val="00BB4BAE"/>
    <w:rsid w:val="00BB540A"/>
    <w:rsid w:val="00BC2E33"/>
    <w:rsid w:val="00BC5D1A"/>
    <w:rsid w:val="00BC63EE"/>
    <w:rsid w:val="00BC6725"/>
    <w:rsid w:val="00BD0E0B"/>
    <w:rsid w:val="00BD1132"/>
    <w:rsid w:val="00BD1E93"/>
    <w:rsid w:val="00BD2116"/>
    <w:rsid w:val="00BD4622"/>
    <w:rsid w:val="00BD47B1"/>
    <w:rsid w:val="00BD6E4D"/>
    <w:rsid w:val="00BD7843"/>
    <w:rsid w:val="00BE119F"/>
    <w:rsid w:val="00BE1C8F"/>
    <w:rsid w:val="00BE1E56"/>
    <w:rsid w:val="00BE3503"/>
    <w:rsid w:val="00BE3B02"/>
    <w:rsid w:val="00BE45FE"/>
    <w:rsid w:val="00BE7484"/>
    <w:rsid w:val="00BF0B82"/>
    <w:rsid w:val="00BF1590"/>
    <w:rsid w:val="00BF2088"/>
    <w:rsid w:val="00BF210F"/>
    <w:rsid w:val="00BF288E"/>
    <w:rsid w:val="00BF46BC"/>
    <w:rsid w:val="00BF71F5"/>
    <w:rsid w:val="00C00B18"/>
    <w:rsid w:val="00C01BDE"/>
    <w:rsid w:val="00C02443"/>
    <w:rsid w:val="00C031E0"/>
    <w:rsid w:val="00C03F71"/>
    <w:rsid w:val="00C042EC"/>
    <w:rsid w:val="00C0443C"/>
    <w:rsid w:val="00C04C07"/>
    <w:rsid w:val="00C05D47"/>
    <w:rsid w:val="00C06101"/>
    <w:rsid w:val="00C06E82"/>
    <w:rsid w:val="00C07BA2"/>
    <w:rsid w:val="00C1098C"/>
    <w:rsid w:val="00C13FED"/>
    <w:rsid w:val="00C16580"/>
    <w:rsid w:val="00C1774C"/>
    <w:rsid w:val="00C20EC8"/>
    <w:rsid w:val="00C311A8"/>
    <w:rsid w:val="00C31BAE"/>
    <w:rsid w:val="00C31CD7"/>
    <w:rsid w:val="00C32292"/>
    <w:rsid w:val="00C337FA"/>
    <w:rsid w:val="00C3714D"/>
    <w:rsid w:val="00C41242"/>
    <w:rsid w:val="00C42E9A"/>
    <w:rsid w:val="00C438BC"/>
    <w:rsid w:val="00C447FB"/>
    <w:rsid w:val="00C4575D"/>
    <w:rsid w:val="00C50114"/>
    <w:rsid w:val="00C51713"/>
    <w:rsid w:val="00C518F1"/>
    <w:rsid w:val="00C51B28"/>
    <w:rsid w:val="00C51F8D"/>
    <w:rsid w:val="00C53666"/>
    <w:rsid w:val="00C545D5"/>
    <w:rsid w:val="00C54BFC"/>
    <w:rsid w:val="00C5531A"/>
    <w:rsid w:val="00C554B3"/>
    <w:rsid w:val="00C56C7C"/>
    <w:rsid w:val="00C56D94"/>
    <w:rsid w:val="00C573A1"/>
    <w:rsid w:val="00C57EDC"/>
    <w:rsid w:val="00C608EB"/>
    <w:rsid w:val="00C65082"/>
    <w:rsid w:val="00C6582C"/>
    <w:rsid w:val="00C666C3"/>
    <w:rsid w:val="00C707CF"/>
    <w:rsid w:val="00C708F2"/>
    <w:rsid w:val="00C7134A"/>
    <w:rsid w:val="00C71E15"/>
    <w:rsid w:val="00C72EFD"/>
    <w:rsid w:val="00C73963"/>
    <w:rsid w:val="00C73D0F"/>
    <w:rsid w:val="00C74B69"/>
    <w:rsid w:val="00C7524E"/>
    <w:rsid w:val="00C75340"/>
    <w:rsid w:val="00C7587F"/>
    <w:rsid w:val="00C76598"/>
    <w:rsid w:val="00C80997"/>
    <w:rsid w:val="00C80A36"/>
    <w:rsid w:val="00C82949"/>
    <w:rsid w:val="00C8362A"/>
    <w:rsid w:val="00C83C98"/>
    <w:rsid w:val="00C83CD9"/>
    <w:rsid w:val="00C8459B"/>
    <w:rsid w:val="00C84C2F"/>
    <w:rsid w:val="00C8579B"/>
    <w:rsid w:val="00C8669B"/>
    <w:rsid w:val="00C87C17"/>
    <w:rsid w:val="00C900DC"/>
    <w:rsid w:val="00C91498"/>
    <w:rsid w:val="00C9157B"/>
    <w:rsid w:val="00C915AE"/>
    <w:rsid w:val="00C91FB6"/>
    <w:rsid w:val="00C93005"/>
    <w:rsid w:val="00C9354D"/>
    <w:rsid w:val="00C93C92"/>
    <w:rsid w:val="00C93EC4"/>
    <w:rsid w:val="00C966A1"/>
    <w:rsid w:val="00C97EE1"/>
    <w:rsid w:val="00CA0572"/>
    <w:rsid w:val="00CA26CB"/>
    <w:rsid w:val="00CA2E50"/>
    <w:rsid w:val="00CA370F"/>
    <w:rsid w:val="00CA3BDD"/>
    <w:rsid w:val="00CA4AE0"/>
    <w:rsid w:val="00CB0F9B"/>
    <w:rsid w:val="00CB1192"/>
    <w:rsid w:val="00CB23E6"/>
    <w:rsid w:val="00CB244A"/>
    <w:rsid w:val="00CB4028"/>
    <w:rsid w:val="00CB4848"/>
    <w:rsid w:val="00CB58A1"/>
    <w:rsid w:val="00CB6784"/>
    <w:rsid w:val="00CB79C2"/>
    <w:rsid w:val="00CC23A7"/>
    <w:rsid w:val="00CC76B3"/>
    <w:rsid w:val="00CD0C56"/>
    <w:rsid w:val="00CD2373"/>
    <w:rsid w:val="00CD5079"/>
    <w:rsid w:val="00CD7DC5"/>
    <w:rsid w:val="00CE0A56"/>
    <w:rsid w:val="00CE1827"/>
    <w:rsid w:val="00CE1AD2"/>
    <w:rsid w:val="00CE1B17"/>
    <w:rsid w:val="00CE1D4F"/>
    <w:rsid w:val="00CE252B"/>
    <w:rsid w:val="00CE3813"/>
    <w:rsid w:val="00CE3ADA"/>
    <w:rsid w:val="00CE402B"/>
    <w:rsid w:val="00CE41F3"/>
    <w:rsid w:val="00CE602A"/>
    <w:rsid w:val="00CE66DA"/>
    <w:rsid w:val="00CE6753"/>
    <w:rsid w:val="00CE6C01"/>
    <w:rsid w:val="00CF005F"/>
    <w:rsid w:val="00CF02CD"/>
    <w:rsid w:val="00CF1FBE"/>
    <w:rsid w:val="00CF22A7"/>
    <w:rsid w:val="00CF31E4"/>
    <w:rsid w:val="00CF4099"/>
    <w:rsid w:val="00CF4B81"/>
    <w:rsid w:val="00CF580F"/>
    <w:rsid w:val="00CF5951"/>
    <w:rsid w:val="00CF7049"/>
    <w:rsid w:val="00CF79B7"/>
    <w:rsid w:val="00D00B6C"/>
    <w:rsid w:val="00D014A7"/>
    <w:rsid w:val="00D01E31"/>
    <w:rsid w:val="00D02DB8"/>
    <w:rsid w:val="00D0507F"/>
    <w:rsid w:val="00D051D0"/>
    <w:rsid w:val="00D05449"/>
    <w:rsid w:val="00D06B75"/>
    <w:rsid w:val="00D07B77"/>
    <w:rsid w:val="00D110BB"/>
    <w:rsid w:val="00D1259B"/>
    <w:rsid w:val="00D137A3"/>
    <w:rsid w:val="00D1552C"/>
    <w:rsid w:val="00D15C33"/>
    <w:rsid w:val="00D15EA1"/>
    <w:rsid w:val="00D16B7E"/>
    <w:rsid w:val="00D177B1"/>
    <w:rsid w:val="00D17A40"/>
    <w:rsid w:val="00D17B5E"/>
    <w:rsid w:val="00D2074E"/>
    <w:rsid w:val="00D20D83"/>
    <w:rsid w:val="00D211EE"/>
    <w:rsid w:val="00D21B26"/>
    <w:rsid w:val="00D2273F"/>
    <w:rsid w:val="00D232BD"/>
    <w:rsid w:val="00D24362"/>
    <w:rsid w:val="00D25204"/>
    <w:rsid w:val="00D302BB"/>
    <w:rsid w:val="00D30E53"/>
    <w:rsid w:val="00D31AF5"/>
    <w:rsid w:val="00D33B1C"/>
    <w:rsid w:val="00D33D34"/>
    <w:rsid w:val="00D3478E"/>
    <w:rsid w:val="00D34F3D"/>
    <w:rsid w:val="00D3544B"/>
    <w:rsid w:val="00D35FD0"/>
    <w:rsid w:val="00D36006"/>
    <w:rsid w:val="00D36A27"/>
    <w:rsid w:val="00D414E7"/>
    <w:rsid w:val="00D4168C"/>
    <w:rsid w:val="00D417CF"/>
    <w:rsid w:val="00D42207"/>
    <w:rsid w:val="00D4518D"/>
    <w:rsid w:val="00D45841"/>
    <w:rsid w:val="00D45BB7"/>
    <w:rsid w:val="00D46CD7"/>
    <w:rsid w:val="00D46E77"/>
    <w:rsid w:val="00D4719C"/>
    <w:rsid w:val="00D5028A"/>
    <w:rsid w:val="00D5152F"/>
    <w:rsid w:val="00D51C96"/>
    <w:rsid w:val="00D52185"/>
    <w:rsid w:val="00D523DE"/>
    <w:rsid w:val="00D52C49"/>
    <w:rsid w:val="00D53F23"/>
    <w:rsid w:val="00D55437"/>
    <w:rsid w:val="00D5553C"/>
    <w:rsid w:val="00D57251"/>
    <w:rsid w:val="00D6017D"/>
    <w:rsid w:val="00D61AD7"/>
    <w:rsid w:val="00D62B74"/>
    <w:rsid w:val="00D63557"/>
    <w:rsid w:val="00D63E1C"/>
    <w:rsid w:val="00D64549"/>
    <w:rsid w:val="00D6598E"/>
    <w:rsid w:val="00D6711D"/>
    <w:rsid w:val="00D71306"/>
    <w:rsid w:val="00D71A46"/>
    <w:rsid w:val="00D75A8C"/>
    <w:rsid w:val="00D80374"/>
    <w:rsid w:val="00D8139A"/>
    <w:rsid w:val="00D81B87"/>
    <w:rsid w:val="00D82841"/>
    <w:rsid w:val="00D865B8"/>
    <w:rsid w:val="00D87D09"/>
    <w:rsid w:val="00D9064C"/>
    <w:rsid w:val="00D94240"/>
    <w:rsid w:val="00D957AA"/>
    <w:rsid w:val="00D9586F"/>
    <w:rsid w:val="00D96088"/>
    <w:rsid w:val="00D97436"/>
    <w:rsid w:val="00DA03EF"/>
    <w:rsid w:val="00DA0F47"/>
    <w:rsid w:val="00DA0F9E"/>
    <w:rsid w:val="00DA12EF"/>
    <w:rsid w:val="00DA265F"/>
    <w:rsid w:val="00DA3077"/>
    <w:rsid w:val="00DA5ADA"/>
    <w:rsid w:val="00DA6074"/>
    <w:rsid w:val="00DA6947"/>
    <w:rsid w:val="00DA7463"/>
    <w:rsid w:val="00DB0238"/>
    <w:rsid w:val="00DB2D53"/>
    <w:rsid w:val="00DB3EC1"/>
    <w:rsid w:val="00DB4619"/>
    <w:rsid w:val="00DB4AB5"/>
    <w:rsid w:val="00DB4D30"/>
    <w:rsid w:val="00DB52AD"/>
    <w:rsid w:val="00DB5CF7"/>
    <w:rsid w:val="00DB6766"/>
    <w:rsid w:val="00DB7752"/>
    <w:rsid w:val="00DC04CD"/>
    <w:rsid w:val="00DC29C5"/>
    <w:rsid w:val="00DC3088"/>
    <w:rsid w:val="00DC3BA0"/>
    <w:rsid w:val="00DC5E6A"/>
    <w:rsid w:val="00DC71B5"/>
    <w:rsid w:val="00DC7E06"/>
    <w:rsid w:val="00DD007B"/>
    <w:rsid w:val="00DD1033"/>
    <w:rsid w:val="00DD298C"/>
    <w:rsid w:val="00DD325C"/>
    <w:rsid w:val="00DD3484"/>
    <w:rsid w:val="00DD415A"/>
    <w:rsid w:val="00DD5FA8"/>
    <w:rsid w:val="00DD637D"/>
    <w:rsid w:val="00DE2997"/>
    <w:rsid w:val="00DE2F97"/>
    <w:rsid w:val="00DE5F13"/>
    <w:rsid w:val="00DE5FD3"/>
    <w:rsid w:val="00DE61A5"/>
    <w:rsid w:val="00DF0A01"/>
    <w:rsid w:val="00DF1CA3"/>
    <w:rsid w:val="00DF4FE9"/>
    <w:rsid w:val="00DF6F3C"/>
    <w:rsid w:val="00DF743E"/>
    <w:rsid w:val="00DF7A94"/>
    <w:rsid w:val="00DF7DDF"/>
    <w:rsid w:val="00E00194"/>
    <w:rsid w:val="00E0030B"/>
    <w:rsid w:val="00E00F54"/>
    <w:rsid w:val="00E024AD"/>
    <w:rsid w:val="00E03A63"/>
    <w:rsid w:val="00E04131"/>
    <w:rsid w:val="00E04374"/>
    <w:rsid w:val="00E047C3"/>
    <w:rsid w:val="00E05124"/>
    <w:rsid w:val="00E05FE1"/>
    <w:rsid w:val="00E077AD"/>
    <w:rsid w:val="00E115C7"/>
    <w:rsid w:val="00E11C9D"/>
    <w:rsid w:val="00E11E1B"/>
    <w:rsid w:val="00E13278"/>
    <w:rsid w:val="00E13736"/>
    <w:rsid w:val="00E13B05"/>
    <w:rsid w:val="00E15095"/>
    <w:rsid w:val="00E2166E"/>
    <w:rsid w:val="00E21856"/>
    <w:rsid w:val="00E22FE2"/>
    <w:rsid w:val="00E27DE3"/>
    <w:rsid w:val="00E32078"/>
    <w:rsid w:val="00E327CC"/>
    <w:rsid w:val="00E3283D"/>
    <w:rsid w:val="00E32F99"/>
    <w:rsid w:val="00E348B3"/>
    <w:rsid w:val="00E35F78"/>
    <w:rsid w:val="00E3660E"/>
    <w:rsid w:val="00E37C6C"/>
    <w:rsid w:val="00E41C93"/>
    <w:rsid w:val="00E41CF8"/>
    <w:rsid w:val="00E428B6"/>
    <w:rsid w:val="00E47AB7"/>
    <w:rsid w:val="00E52216"/>
    <w:rsid w:val="00E54EAF"/>
    <w:rsid w:val="00E5554F"/>
    <w:rsid w:val="00E56CE5"/>
    <w:rsid w:val="00E579BF"/>
    <w:rsid w:val="00E60FD4"/>
    <w:rsid w:val="00E6267F"/>
    <w:rsid w:val="00E646BE"/>
    <w:rsid w:val="00E650D5"/>
    <w:rsid w:val="00E7103E"/>
    <w:rsid w:val="00E7421C"/>
    <w:rsid w:val="00E75AFF"/>
    <w:rsid w:val="00E87214"/>
    <w:rsid w:val="00E90402"/>
    <w:rsid w:val="00E915BD"/>
    <w:rsid w:val="00E9197F"/>
    <w:rsid w:val="00E92109"/>
    <w:rsid w:val="00E926D5"/>
    <w:rsid w:val="00E93172"/>
    <w:rsid w:val="00E942B2"/>
    <w:rsid w:val="00EA0F08"/>
    <w:rsid w:val="00EA2547"/>
    <w:rsid w:val="00EA38A9"/>
    <w:rsid w:val="00EA5329"/>
    <w:rsid w:val="00EA6235"/>
    <w:rsid w:val="00EB02D2"/>
    <w:rsid w:val="00EB0569"/>
    <w:rsid w:val="00EB0D41"/>
    <w:rsid w:val="00EB1175"/>
    <w:rsid w:val="00EB35A3"/>
    <w:rsid w:val="00EB3A59"/>
    <w:rsid w:val="00EB4322"/>
    <w:rsid w:val="00EB4ECD"/>
    <w:rsid w:val="00EB5B76"/>
    <w:rsid w:val="00EB5ECB"/>
    <w:rsid w:val="00EB6E28"/>
    <w:rsid w:val="00EC0187"/>
    <w:rsid w:val="00EC07BB"/>
    <w:rsid w:val="00EC0EA1"/>
    <w:rsid w:val="00EC279D"/>
    <w:rsid w:val="00EC4105"/>
    <w:rsid w:val="00EC5501"/>
    <w:rsid w:val="00EC6B53"/>
    <w:rsid w:val="00EC7434"/>
    <w:rsid w:val="00ED02F3"/>
    <w:rsid w:val="00ED0BBD"/>
    <w:rsid w:val="00ED1A98"/>
    <w:rsid w:val="00ED3F28"/>
    <w:rsid w:val="00ED44CF"/>
    <w:rsid w:val="00ED4635"/>
    <w:rsid w:val="00ED4F70"/>
    <w:rsid w:val="00ED5646"/>
    <w:rsid w:val="00ED5A0A"/>
    <w:rsid w:val="00ED7C91"/>
    <w:rsid w:val="00EE1E97"/>
    <w:rsid w:val="00EE1F18"/>
    <w:rsid w:val="00EE2B5E"/>
    <w:rsid w:val="00EE3F22"/>
    <w:rsid w:val="00EE4188"/>
    <w:rsid w:val="00EE4300"/>
    <w:rsid w:val="00EE58A5"/>
    <w:rsid w:val="00EE59B8"/>
    <w:rsid w:val="00EE5E06"/>
    <w:rsid w:val="00EE60BB"/>
    <w:rsid w:val="00EE7443"/>
    <w:rsid w:val="00EF21AB"/>
    <w:rsid w:val="00EF2BDC"/>
    <w:rsid w:val="00EF37E0"/>
    <w:rsid w:val="00EF3C6D"/>
    <w:rsid w:val="00EF5145"/>
    <w:rsid w:val="00EF6AD1"/>
    <w:rsid w:val="00EF7B7B"/>
    <w:rsid w:val="00EF7FD7"/>
    <w:rsid w:val="00EF7FEC"/>
    <w:rsid w:val="00F00603"/>
    <w:rsid w:val="00F014F0"/>
    <w:rsid w:val="00F01731"/>
    <w:rsid w:val="00F01ACE"/>
    <w:rsid w:val="00F02307"/>
    <w:rsid w:val="00F0380A"/>
    <w:rsid w:val="00F0437D"/>
    <w:rsid w:val="00F0502C"/>
    <w:rsid w:val="00F0568C"/>
    <w:rsid w:val="00F05A05"/>
    <w:rsid w:val="00F0681C"/>
    <w:rsid w:val="00F078B9"/>
    <w:rsid w:val="00F07DF1"/>
    <w:rsid w:val="00F121AE"/>
    <w:rsid w:val="00F12368"/>
    <w:rsid w:val="00F1429E"/>
    <w:rsid w:val="00F14ED2"/>
    <w:rsid w:val="00F15249"/>
    <w:rsid w:val="00F165E7"/>
    <w:rsid w:val="00F16C42"/>
    <w:rsid w:val="00F16FD0"/>
    <w:rsid w:val="00F1716B"/>
    <w:rsid w:val="00F176CD"/>
    <w:rsid w:val="00F17F32"/>
    <w:rsid w:val="00F20521"/>
    <w:rsid w:val="00F207F5"/>
    <w:rsid w:val="00F21172"/>
    <w:rsid w:val="00F21204"/>
    <w:rsid w:val="00F21F0F"/>
    <w:rsid w:val="00F220AB"/>
    <w:rsid w:val="00F24D38"/>
    <w:rsid w:val="00F27219"/>
    <w:rsid w:val="00F30251"/>
    <w:rsid w:val="00F30B55"/>
    <w:rsid w:val="00F333A2"/>
    <w:rsid w:val="00F351A0"/>
    <w:rsid w:val="00F363D1"/>
    <w:rsid w:val="00F37838"/>
    <w:rsid w:val="00F42F24"/>
    <w:rsid w:val="00F475BE"/>
    <w:rsid w:val="00F503F2"/>
    <w:rsid w:val="00F50416"/>
    <w:rsid w:val="00F50C7C"/>
    <w:rsid w:val="00F52C05"/>
    <w:rsid w:val="00F52C7B"/>
    <w:rsid w:val="00F53A40"/>
    <w:rsid w:val="00F54610"/>
    <w:rsid w:val="00F54BDE"/>
    <w:rsid w:val="00F54D7C"/>
    <w:rsid w:val="00F5717B"/>
    <w:rsid w:val="00F57F16"/>
    <w:rsid w:val="00F60061"/>
    <w:rsid w:val="00F630DB"/>
    <w:rsid w:val="00F6381A"/>
    <w:rsid w:val="00F644AF"/>
    <w:rsid w:val="00F64765"/>
    <w:rsid w:val="00F66278"/>
    <w:rsid w:val="00F6639A"/>
    <w:rsid w:val="00F66E67"/>
    <w:rsid w:val="00F717A5"/>
    <w:rsid w:val="00F72B64"/>
    <w:rsid w:val="00F72B9D"/>
    <w:rsid w:val="00F7308A"/>
    <w:rsid w:val="00F7328A"/>
    <w:rsid w:val="00F74131"/>
    <w:rsid w:val="00F74BE9"/>
    <w:rsid w:val="00F75018"/>
    <w:rsid w:val="00F753CD"/>
    <w:rsid w:val="00F75A51"/>
    <w:rsid w:val="00F7695E"/>
    <w:rsid w:val="00F8017B"/>
    <w:rsid w:val="00F80318"/>
    <w:rsid w:val="00F80F8F"/>
    <w:rsid w:val="00F8257D"/>
    <w:rsid w:val="00F84F91"/>
    <w:rsid w:val="00F90465"/>
    <w:rsid w:val="00F91094"/>
    <w:rsid w:val="00F9193E"/>
    <w:rsid w:val="00F92560"/>
    <w:rsid w:val="00F949C9"/>
    <w:rsid w:val="00F94D5D"/>
    <w:rsid w:val="00F94DCA"/>
    <w:rsid w:val="00F94EF9"/>
    <w:rsid w:val="00F964ED"/>
    <w:rsid w:val="00FA182C"/>
    <w:rsid w:val="00FA1DA9"/>
    <w:rsid w:val="00FA2C25"/>
    <w:rsid w:val="00FA468F"/>
    <w:rsid w:val="00FA4A1A"/>
    <w:rsid w:val="00FA5267"/>
    <w:rsid w:val="00FA643F"/>
    <w:rsid w:val="00FA7233"/>
    <w:rsid w:val="00FA7E88"/>
    <w:rsid w:val="00FB02C4"/>
    <w:rsid w:val="00FB0B7F"/>
    <w:rsid w:val="00FB0D13"/>
    <w:rsid w:val="00FB11EA"/>
    <w:rsid w:val="00FB2C6E"/>
    <w:rsid w:val="00FB3ECC"/>
    <w:rsid w:val="00FB430E"/>
    <w:rsid w:val="00FB4B57"/>
    <w:rsid w:val="00FB4E98"/>
    <w:rsid w:val="00FB550C"/>
    <w:rsid w:val="00FB6B69"/>
    <w:rsid w:val="00FB707A"/>
    <w:rsid w:val="00FB7A8B"/>
    <w:rsid w:val="00FC0411"/>
    <w:rsid w:val="00FC0578"/>
    <w:rsid w:val="00FC0607"/>
    <w:rsid w:val="00FC419A"/>
    <w:rsid w:val="00FC45A3"/>
    <w:rsid w:val="00FC4FB3"/>
    <w:rsid w:val="00FC688A"/>
    <w:rsid w:val="00FC7819"/>
    <w:rsid w:val="00FC7C27"/>
    <w:rsid w:val="00FC7C60"/>
    <w:rsid w:val="00FD1C89"/>
    <w:rsid w:val="00FD2A47"/>
    <w:rsid w:val="00FD3EDB"/>
    <w:rsid w:val="00FD4231"/>
    <w:rsid w:val="00FD5613"/>
    <w:rsid w:val="00FD689F"/>
    <w:rsid w:val="00FE1B26"/>
    <w:rsid w:val="00FE2CCA"/>
    <w:rsid w:val="00FE3BCB"/>
    <w:rsid w:val="00FE51E9"/>
    <w:rsid w:val="00FE7833"/>
    <w:rsid w:val="00FE7D3D"/>
    <w:rsid w:val="00FF214D"/>
    <w:rsid w:val="00FF5C4C"/>
    <w:rsid w:val="00FF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page number" w:uiPriority="0"/>
    <w:lsdException w:name="List Bullet" w:uiPriority="0"/>
    <w:lsdException w:name="List Number" w:uiPriority="0"/>
    <w:lsdException w:name="List 2" w:locked="1" w:semiHidden="0" w:uiPriority="0" w:unhideWhenUsed="0"/>
    <w:lsdException w:name="List Number 2" w:uiPriority="0"/>
    <w:lsdException w:name="List Number 3" w:uiPriority="0"/>
    <w:lsdException w:name="List Number 4" w:uiPriority="0"/>
    <w:lsdException w:name="Title" w:locked="1" w:semiHidden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2" w:locked="1" w:semiHidden="0" w:uiPriority="0" w:unhideWhenUsed="0"/>
    <w:lsdException w:name="Body Text Indent 3" w:locked="1" w:semiHidden="0" w:uiPriority="0" w:unhideWhenUsed="0"/>
    <w:lsdException w:name="Block Text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06B77"/>
    <w:rPr>
      <w:rFonts w:ascii="Times New Roman" w:eastAsia="Times New Roman" w:hAnsi="Times New Roman"/>
    </w:rPr>
  </w:style>
  <w:style w:type="paragraph" w:styleId="1">
    <w:name w:val="heading 1"/>
    <w:basedOn w:val="a4"/>
    <w:next w:val="a4"/>
    <w:link w:val="10"/>
    <w:uiPriority w:val="9"/>
    <w:qFormat/>
    <w:rsid w:val="00C73D0F"/>
    <w:pPr>
      <w:keepNext/>
      <w:spacing w:before="240" w:after="60"/>
      <w:outlineLvl w:val="0"/>
    </w:pPr>
    <w:rPr>
      <w:rFonts w:ascii="Cambria" w:eastAsia="Calibri" w:hAnsi="Cambria"/>
      <w:b/>
      <w:bCs/>
      <w:kern w:val="32"/>
      <w:sz w:val="32"/>
      <w:szCs w:val="32"/>
      <w:lang/>
    </w:rPr>
  </w:style>
  <w:style w:type="paragraph" w:styleId="20">
    <w:name w:val="heading 2"/>
    <w:basedOn w:val="a4"/>
    <w:next w:val="a4"/>
    <w:link w:val="21"/>
    <w:qFormat/>
    <w:rsid w:val="00465957"/>
    <w:pPr>
      <w:keepNext/>
      <w:jc w:val="center"/>
      <w:outlineLvl w:val="1"/>
    </w:pPr>
    <w:rPr>
      <w:rFonts w:eastAsia="Calibri"/>
      <w:b/>
      <w:lang/>
    </w:rPr>
  </w:style>
  <w:style w:type="paragraph" w:styleId="3">
    <w:name w:val="heading 3"/>
    <w:basedOn w:val="a4"/>
    <w:next w:val="a4"/>
    <w:link w:val="30"/>
    <w:qFormat/>
    <w:rsid w:val="00DD5FA8"/>
    <w:pPr>
      <w:keepNext/>
      <w:spacing w:before="240" w:after="60"/>
      <w:outlineLvl w:val="2"/>
    </w:pPr>
    <w:rPr>
      <w:rFonts w:ascii="Cambria" w:eastAsia="Calibri" w:hAnsi="Cambria"/>
      <w:b/>
      <w:bCs/>
      <w:sz w:val="26"/>
      <w:szCs w:val="26"/>
      <w:lang/>
    </w:rPr>
  </w:style>
  <w:style w:type="paragraph" w:styleId="40">
    <w:name w:val="heading 4"/>
    <w:basedOn w:val="a4"/>
    <w:next w:val="a4"/>
    <w:link w:val="41"/>
    <w:qFormat/>
    <w:locked/>
    <w:rsid w:val="001B1B19"/>
    <w:pPr>
      <w:keepNext/>
      <w:spacing w:before="240" w:after="60"/>
      <w:ind w:firstLine="680"/>
      <w:jc w:val="both"/>
      <w:outlineLvl w:val="3"/>
    </w:pPr>
    <w:rPr>
      <w:b/>
      <w:bCs/>
      <w:sz w:val="28"/>
      <w:szCs w:val="28"/>
      <w:lang/>
    </w:rPr>
  </w:style>
  <w:style w:type="paragraph" w:styleId="7">
    <w:name w:val="heading 7"/>
    <w:basedOn w:val="a4"/>
    <w:next w:val="a4"/>
    <w:link w:val="70"/>
    <w:qFormat/>
    <w:locked/>
    <w:rsid w:val="001B1B19"/>
    <w:pPr>
      <w:spacing w:before="240" w:after="60"/>
      <w:ind w:firstLine="680"/>
      <w:jc w:val="both"/>
      <w:outlineLvl w:val="6"/>
    </w:pPr>
    <w:rPr>
      <w:lang/>
    </w:rPr>
  </w:style>
  <w:style w:type="paragraph" w:styleId="9">
    <w:name w:val="heading 9"/>
    <w:basedOn w:val="a4"/>
    <w:next w:val="a4"/>
    <w:link w:val="90"/>
    <w:qFormat/>
    <w:locked/>
    <w:rsid w:val="001B1B19"/>
    <w:pPr>
      <w:keepNext/>
      <w:ind w:firstLine="567"/>
      <w:jc w:val="both"/>
      <w:outlineLvl w:val="8"/>
    </w:pPr>
    <w:rPr>
      <w:b/>
      <w:i/>
      <w:lang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C73D0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locked/>
    <w:rsid w:val="00465957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link w:val="3"/>
    <w:locked/>
    <w:rsid w:val="00F72B64"/>
    <w:rPr>
      <w:rFonts w:ascii="Cambria" w:hAnsi="Cambria" w:cs="Times New Roman"/>
      <w:b/>
      <w:bCs/>
      <w:sz w:val="26"/>
      <w:szCs w:val="26"/>
    </w:rPr>
  </w:style>
  <w:style w:type="paragraph" w:styleId="a8">
    <w:name w:val="footer"/>
    <w:basedOn w:val="a4"/>
    <w:link w:val="a9"/>
    <w:uiPriority w:val="99"/>
    <w:rsid w:val="00465957"/>
    <w:pPr>
      <w:tabs>
        <w:tab w:val="center" w:pos="4536"/>
        <w:tab w:val="right" w:pos="9072"/>
      </w:tabs>
    </w:pPr>
    <w:rPr>
      <w:rFonts w:eastAsia="Calibri"/>
      <w:lang/>
    </w:rPr>
  </w:style>
  <w:style w:type="character" w:customStyle="1" w:styleId="a9">
    <w:name w:val="Нижний колонтитул Знак"/>
    <w:link w:val="a8"/>
    <w:uiPriority w:val="99"/>
    <w:locked/>
    <w:rsid w:val="00465957"/>
    <w:rPr>
      <w:rFonts w:ascii="Times New Roman" w:hAnsi="Times New Roman" w:cs="Times New Roman"/>
      <w:sz w:val="20"/>
      <w:szCs w:val="20"/>
      <w:lang w:eastAsia="ru-RU"/>
    </w:rPr>
  </w:style>
  <w:style w:type="paragraph" w:styleId="22">
    <w:name w:val="Body Text Indent 2"/>
    <w:basedOn w:val="a4"/>
    <w:link w:val="23"/>
    <w:rsid w:val="00465957"/>
    <w:pPr>
      <w:ind w:left="1843" w:hanging="1559"/>
      <w:jc w:val="both"/>
    </w:pPr>
    <w:rPr>
      <w:rFonts w:eastAsia="Calibri"/>
      <w:lang/>
    </w:rPr>
  </w:style>
  <w:style w:type="character" w:customStyle="1" w:styleId="23">
    <w:name w:val="Основной текст с отступом 2 Знак"/>
    <w:link w:val="22"/>
    <w:locked/>
    <w:rsid w:val="00465957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4"/>
    <w:link w:val="ab"/>
    <w:rsid w:val="00465957"/>
    <w:pPr>
      <w:jc w:val="center"/>
    </w:pPr>
    <w:rPr>
      <w:rFonts w:eastAsia="Calibri"/>
      <w:b/>
      <w:lang/>
    </w:rPr>
  </w:style>
  <w:style w:type="character" w:customStyle="1" w:styleId="ab">
    <w:name w:val="Основной текст Знак"/>
    <w:link w:val="aa"/>
    <w:locked/>
    <w:rsid w:val="00465957"/>
    <w:rPr>
      <w:rFonts w:ascii="Times New Roman" w:hAnsi="Times New Roman" w:cs="Times New Roman"/>
      <w:b/>
      <w:sz w:val="20"/>
      <w:szCs w:val="20"/>
      <w:lang w:eastAsia="ru-RU"/>
    </w:rPr>
  </w:style>
  <w:style w:type="paragraph" w:styleId="24">
    <w:name w:val="List 2"/>
    <w:basedOn w:val="a4"/>
    <w:rsid w:val="00465957"/>
    <w:pPr>
      <w:ind w:left="566" w:hanging="283"/>
    </w:pPr>
  </w:style>
  <w:style w:type="paragraph" w:styleId="31">
    <w:name w:val="Body Text Indent 3"/>
    <w:basedOn w:val="a4"/>
    <w:link w:val="32"/>
    <w:rsid w:val="00465957"/>
    <w:pPr>
      <w:tabs>
        <w:tab w:val="left" w:pos="851"/>
      </w:tabs>
      <w:spacing w:after="120"/>
      <w:ind w:left="426" w:firstLine="141"/>
      <w:jc w:val="both"/>
    </w:pPr>
    <w:rPr>
      <w:rFonts w:eastAsia="Calibri"/>
      <w:lang/>
    </w:rPr>
  </w:style>
  <w:style w:type="character" w:customStyle="1" w:styleId="32">
    <w:name w:val="Основной текст с отступом 3 Знак"/>
    <w:link w:val="31"/>
    <w:locked/>
    <w:rsid w:val="00465957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uiPriority w:val="99"/>
    <w:rsid w:val="00465957"/>
    <w:pPr>
      <w:widowControl w:val="0"/>
      <w:spacing w:before="120" w:after="120"/>
      <w:ind w:firstLine="567"/>
      <w:jc w:val="both"/>
    </w:pPr>
    <w:rPr>
      <w:rFonts w:ascii="Times New Roman" w:eastAsia="Times New Roman" w:hAnsi="Times New Roman"/>
      <w:sz w:val="28"/>
    </w:rPr>
  </w:style>
  <w:style w:type="paragraph" w:styleId="8">
    <w:name w:val="toc 8"/>
    <w:basedOn w:val="a4"/>
    <w:next w:val="a4"/>
    <w:autoRedefine/>
    <w:uiPriority w:val="99"/>
    <w:semiHidden/>
    <w:rsid w:val="00D110BB"/>
    <w:pPr>
      <w:jc w:val="center"/>
    </w:pPr>
    <w:rPr>
      <w:sz w:val="24"/>
      <w:szCs w:val="24"/>
    </w:rPr>
  </w:style>
  <w:style w:type="paragraph" w:styleId="ac">
    <w:name w:val="List Paragraph"/>
    <w:basedOn w:val="a4"/>
    <w:uiPriority w:val="34"/>
    <w:qFormat/>
    <w:rsid w:val="00FB0B7F"/>
    <w:pPr>
      <w:ind w:left="708"/>
    </w:pPr>
  </w:style>
  <w:style w:type="table" w:styleId="ad">
    <w:name w:val="Table Grid"/>
    <w:basedOn w:val="a6"/>
    <w:uiPriority w:val="59"/>
    <w:rsid w:val="00C73D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4"/>
    <w:link w:val="af"/>
    <w:rsid w:val="0085582F"/>
    <w:pPr>
      <w:tabs>
        <w:tab w:val="center" w:pos="4677"/>
        <w:tab w:val="right" w:pos="9355"/>
      </w:tabs>
    </w:pPr>
    <w:rPr>
      <w:rFonts w:eastAsia="Calibri"/>
      <w:lang/>
    </w:rPr>
  </w:style>
  <w:style w:type="character" w:customStyle="1" w:styleId="af">
    <w:name w:val="Верхний колонтитул Знак"/>
    <w:link w:val="ae"/>
    <w:locked/>
    <w:rsid w:val="0085582F"/>
    <w:rPr>
      <w:rFonts w:ascii="Times New Roman" w:hAnsi="Times New Roman" w:cs="Times New Roman"/>
    </w:rPr>
  </w:style>
  <w:style w:type="paragraph" w:customStyle="1" w:styleId="Table">
    <w:name w:val="Table"/>
    <w:basedOn w:val="af0"/>
    <w:rsid w:val="00811AB4"/>
    <w:pPr>
      <w:spacing w:before="60" w:after="120"/>
      <w:ind w:left="0"/>
      <w:jc w:val="both"/>
    </w:pPr>
    <w:rPr>
      <w:rFonts w:ascii="Arial" w:hAnsi="Arial"/>
      <w:sz w:val="22"/>
      <w:lang w:val="en-GB"/>
    </w:rPr>
  </w:style>
  <w:style w:type="paragraph" w:styleId="af0">
    <w:name w:val="Normal Indent"/>
    <w:basedOn w:val="a4"/>
    <w:uiPriority w:val="99"/>
    <w:semiHidden/>
    <w:rsid w:val="00811AB4"/>
    <w:pPr>
      <w:ind w:left="708"/>
    </w:pPr>
  </w:style>
  <w:style w:type="paragraph" w:styleId="42">
    <w:name w:val="toc 4"/>
    <w:basedOn w:val="a4"/>
    <w:next w:val="a4"/>
    <w:autoRedefine/>
    <w:uiPriority w:val="99"/>
    <w:semiHidden/>
    <w:rsid w:val="00667AAD"/>
    <w:pPr>
      <w:ind w:left="600"/>
    </w:pPr>
  </w:style>
  <w:style w:type="paragraph" w:styleId="af1">
    <w:name w:val="Plain Text"/>
    <w:basedOn w:val="a4"/>
    <w:link w:val="af2"/>
    <w:uiPriority w:val="99"/>
    <w:rsid w:val="004161EF"/>
    <w:pPr>
      <w:spacing w:after="60"/>
      <w:ind w:firstLine="720"/>
      <w:jc w:val="both"/>
    </w:pPr>
    <w:rPr>
      <w:rFonts w:ascii="Courier New" w:eastAsia="Calibri" w:hAnsi="Courier New"/>
      <w:lang/>
    </w:rPr>
  </w:style>
  <w:style w:type="character" w:customStyle="1" w:styleId="af2">
    <w:name w:val="Текст Знак"/>
    <w:link w:val="af1"/>
    <w:uiPriority w:val="99"/>
    <w:locked/>
    <w:rsid w:val="00F72B64"/>
    <w:rPr>
      <w:rFonts w:ascii="Courier New" w:hAnsi="Courier New" w:cs="Courier New"/>
      <w:sz w:val="20"/>
      <w:szCs w:val="20"/>
    </w:rPr>
  </w:style>
  <w:style w:type="character" w:customStyle="1" w:styleId="FontStyle43">
    <w:name w:val="Font Style43"/>
    <w:rsid w:val="004161EF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4">
    <w:name w:val="Font Style14"/>
    <w:rsid w:val="004161EF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5">
    <w:name w:val="Font Style65"/>
    <w:uiPriority w:val="99"/>
    <w:rsid w:val="004161EF"/>
    <w:rPr>
      <w:rFonts w:ascii="Times New Roman" w:hAnsi="Times New Roman" w:cs="Times New Roman"/>
      <w:sz w:val="24"/>
      <w:szCs w:val="24"/>
    </w:rPr>
  </w:style>
  <w:style w:type="character" w:customStyle="1" w:styleId="FontStyle91">
    <w:name w:val="Font Style91"/>
    <w:uiPriority w:val="99"/>
    <w:rsid w:val="004161EF"/>
    <w:rPr>
      <w:rFonts w:ascii="Times New Roman" w:hAnsi="Times New Roman" w:cs="Times New Roman"/>
      <w:sz w:val="20"/>
      <w:szCs w:val="20"/>
    </w:rPr>
  </w:style>
  <w:style w:type="paragraph" w:styleId="12">
    <w:name w:val="toc 1"/>
    <w:basedOn w:val="a4"/>
    <w:next w:val="a4"/>
    <w:autoRedefine/>
    <w:uiPriority w:val="39"/>
    <w:unhideWhenUsed/>
    <w:locked/>
    <w:rsid w:val="00B2569D"/>
  </w:style>
  <w:style w:type="paragraph" w:styleId="af3">
    <w:name w:val="Balloon Text"/>
    <w:basedOn w:val="a4"/>
    <w:link w:val="af4"/>
    <w:uiPriority w:val="99"/>
    <w:semiHidden/>
    <w:unhideWhenUsed/>
    <w:rsid w:val="00ED44CF"/>
    <w:rPr>
      <w:rFonts w:ascii="Tahoma" w:hAnsi="Tahoma"/>
      <w:sz w:val="16"/>
      <w:szCs w:val="16"/>
      <w:lang/>
    </w:rPr>
  </w:style>
  <w:style w:type="character" w:customStyle="1" w:styleId="af4">
    <w:name w:val="Текст выноски Знак"/>
    <w:link w:val="af3"/>
    <w:uiPriority w:val="99"/>
    <w:semiHidden/>
    <w:rsid w:val="00ED44CF"/>
    <w:rPr>
      <w:rFonts w:ascii="Tahoma" w:eastAsia="Times New Roman" w:hAnsi="Tahoma" w:cs="Tahoma"/>
      <w:sz w:val="16"/>
      <w:szCs w:val="16"/>
    </w:rPr>
  </w:style>
  <w:style w:type="character" w:customStyle="1" w:styleId="FontStyle30">
    <w:name w:val="Font Style30"/>
    <w:rsid w:val="005D553F"/>
    <w:rPr>
      <w:rFonts w:ascii="Times New Roman" w:hAnsi="Times New Roman" w:cs="Times New Roman"/>
      <w:sz w:val="26"/>
      <w:szCs w:val="26"/>
    </w:rPr>
  </w:style>
  <w:style w:type="character" w:customStyle="1" w:styleId="FontStyle29">
    <w:name w:val="Font Style29"/>
    <w:rsid w:val="005D553F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0">
    <w:name w:val="Style10"/>
    <w:basedOn w:val="a4"/>
    <w:uiPriority w:val="99"/>
    <w:rsid w:val="005D553F"/>
    <w:pPr>
      <w:widowControl w:val="0"/>
      <w:autoSpaceDE w:val="0"/>
      <w:autoSpaceDN w:val="0"/>
      <w:adjustRightInd w:val="0"/>
      <w:spacing w:line="312" w:lineRule="exact"/>
    </w:pPr>
    <w:rPr>
      <w:sz w:val="24"/>
      <w:szCs w:val="24"/>
    </w:rPr>
  </w:style>
  <w:style w:type="paragraph" w:customStyle="1" w:styleId="Style16">
    <w:name w:val="Style16"/>
    <w:basedOn w:val="a4"/>
    <w:uiPriority w:val="99"/>
    <w:rsid w:val="005D553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7">
    <w:name w:val="Style17"/>
    <w:basedOn w:val="a4"/>
    <w:uiPriority w:val="99"/>
    <w:rsid w:val="005D553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8">
    <w:name w:val="Style18"/>
    <w:basedOn w:val="a4"/>
    <w:uiPriority w:val="99"/>
    <w:rsid w:val="005D553F"/>
    <w:pPr>
      <w:widowControl w:val="0"/>
      <w:autoSpaceDE w:val="0"/>
      <w:autoSpaceDN w:val="0"/>
      <w:adjustRightInd w:val="0"/>
      <w:spacing w:line="307" w:lineRule="exact"/>
      <w:ind w:firstLine="3000"/>
      <w:jc w:val="both"/>
    </w:pPr>
    <w:rPr>
      <w:sz w:val="24"/>
      <w:szCs w:val="24"/>
    </w:rPr>
  </w:style>
  <w:style w:type="paragraph" w:customStyle="1" w:styleId="Style20">
    <w:name w:val="Style20"/>
    <w:basedOn w:val="a4"/>
    <w:uiPriority w:val="99"/>
    <w:rsid w:val="005D553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1">
    <w:name w:val="Style21"/>
    <w:basedOn w:val="a4"/>
    <w:uiPriority w:val="99"/>
    <w:rsid w:val="005D553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39">
    <w:name w:val="Font Style39"/>
    <w:uiPriority w:val="99"/>
    <w:rsid w:val="005D553F"/>
    <w:rPr>
      <w:rFonts w:ascii="Palatino Linotype" w:hAnsi="Palatino Linotype" w:cs="Palatino Linotype"/>
      <w:spacing w:val="10"/>
      <w:sz w:val="18"/>
      <w:szCs w:val="18"/>
    </w:rPr>
  </w:style>
  <w:style w:type="character" w:customStyle="1" w:styleId="FontStyle40">
    <w:name w:val="Font Style40"/>
    <w:uiPriority w:val="99"/>
    <w:rsid w:val="005D553F"/>
    <w:rPr>
      <w:rFonts w:ascii="Times New Roman" w:hAnsi="Times New Roman" w:cs="Times New Roman"/>
      <w:b/>
      <w:bCs/>
      <w:sz w:val="14"/>
      <w:szCs w:val="14"/>
    </w:rPr>
  </w:style>
  <w:style w:type="paragraph" w:customStyle="1" w:styleId="Style6">
    <w:name w:val="Style6"/>
    <w:basedOn w:val="a4"/>
    <w:uiPriority w:val="99"/>
    <w:rsid w:val="000C7D59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47">
    <w:name w:val="Font Style47"/>
    <w:uiPriority w:val="99"/>
    <w:rsid w:val="00652E27"/>
    <w:rPr>
      <w:rFonts w:ascii="Times New Roman" w:hAnsi="Times New Roman" w:cs="Times New Roman"/>
      <w:sz w:val="22"/>
      <w:szCs w:val="22"/>
    </w:rPr>
  </w:style>
  <w:style w:type="paragraph" w:styleId="af5">
    <w:name w:val="Body Text Indent"/>
    <w:basedOn w:val="a4"/>
    <w:link w:val="af6"/>
    <w:unhideWhenUsed/>
    <w:rsid w:val="00FA4A1A"/>
    <w:pPr>
      <w:spacing w:after="120"/>
      <w:ind w:left="283"/>
    </w:pPr>
    <w:rPr>
      <w:lang/>
    </w:rPr>
  </w:style>
  <w:style w:type="character" w:customStyle="1" w:styleId="af6">
    <w:name w:val="Основной текст с отступом Знак"/>
    <w:link w:val="af5"/>
    <w:rsid w:val="00FA4A1A"/>
    <w:rPr>
      <w:rFonts w:ascii="Times New Roman" w:eastAsia="Times New Roman" w:hAnsi="Times New Roman"/>
    </w:rPr>
  </w:style>
  <w:style w:type="paragraph" w:customStyle="1" w:styleId="af7">
    <w:name w:val="Таблица обычный"/>
    <w:basedOn w:val="a4"/>
    <w:rsid w:val="00EE4300"/>
    <w:pPr>
      <w:ind w:left="-9"/>
      <w:jc w:val="both"/>
    </w:pPr>
    <w:rPr>
      <w:sz w:val="24"/>
    </w:rPr>
  </w:style>
  <w:style w:type="paragraph" w:customStyle="1" w:styleId="210">
    <w:name w:val="Список 21"/>
    <w:basedOn w:val="a4"/>
    <w:rsid w:val="00945FB1"/>
    <w:pPr>
      <w:suppressAutoHyphens/>
      <w:ind w:left="566" w:hanging="283"/>
    </w:pPr>
    <w:rPr>
      <w:rFonts w:ascii="Times New Roman CYR" w:hAnsi="Times New Roman CYR" w:cs="Times New Roman CYR"/>
      <w:lang w:eastAsia="ar-SA"/>
    </w:rPr>
  </w:style>
  <w:style w:type="paragraph" w:styleId="2">
    <w:name w:val="List Number 2"/>
    <w:basedOn w:val="a4"/>
    <w:rsid w:val="00EA2547"/>
    <w:pPr>
      <w:numPr>
        <w:numId w:val="1"/>
      </w:numPr>
      <w:contextualSpacing/>
    </w:pPr>
    <w:rPr>
      <w:sz w:val="24"/>
    </w:rPr>
  </w:style>
  <w:style w:type="paragraph" w:customStyle="1" w:styleId="a0">
    <w:name w:val="Список точки"/>
    <w:basedOn w:val="a4"/>
    <w:link w:val="af8"/>
    <w:qFormat/>
    <w:rsid w:val="00B362D5"/>
    <w:pPr>
      <w:numPr>
        <w:numId w:val="2"/>
      </w:numPr>
      <w:tabs>
        <w:tab w:val="left" w:pos="851"/>
      </w:tabs>
      <w:jc w:val="both"/>
    </w:pPr>
    <w:rPr>
      <w:rFonts w:eastAsia="Calibri"/>
      <w:sz w:val="24"/>
      <w:lang/>
    </w:rPr>
  </w:style>
  <w:style w:type="character" w:customStyle="1" w:styleId="af8">
    <w:name w:val="Список точки Знак"/>
    <w:link w:val="a0"/>
    <w:rsid w:val="00B362D5"/>
    <w:rPr>
      <w:rFonts w:ascii="Times New Roman" w:hAnsi="Times New Roman"/>
      <w:sz w:val="24"/>
    </w:rPr>
  </w:style>
  <w:style w:type="paragraph" w:styleId="af9">
    <w:name w:val="Title"/>
    <w:basedOn w:val="a4"/>
    <w:link w:val="afa"/>
    <w:uiPriority w:val="99"/>
    <w:qFormat/>
    <w:locked/>
    <w:rsid w:val="004B5397"/>
    <w:pPr>
      <w:spacing w:before="240" w:after="60"/>
      <w:ind w:firstLine="567"/>
      <w:jc w:val="center"/>
    </w:pPr>
    <w:rPr>
      <w:rFonts w:ascii="Arial" w:hAnsi="Arial"/>
      <w:b/>
      <w:kern w:val="28"/>
      <w:sz w:val="32"/>
      <w:lang/>
    </w:rPr>
  </w:style>
  <w:style w:type="character" w:customStyle="1" w:styleId="afa">
    <w:name w:val="Название Знак"/>
    <w:link w:val="af9"/>
    <w:uiPriority w:val="99"/>
    <w:rsid w:val="004B5397"/>
    <w:rPr>
      <w:rFonts w:ascii="Arial" w:eastAsia="Times New Roman" w:hAnsi="Arial"/>
      <w:b/>
      <w:kern w:val="28"/>
      <w:sz w:val="32"/>
    </w:rPr>
  </w:style>
  <w:style w:type="paragraph" w:customStyle="1" w:styleId="211">
    <w:name w:val="Основной текст с отступом 21"/>
    <w:basedOn w:val="a4"/>
    <w:rsid w:val="004B5397"/>
    <w:pPr>
      <w:ind w:firstLine="851"/>
      <w:jc w:val="both"/>
    </w:pPr>
    <w:rPr>
      <w:rFonts w:ascii="Arial" w:hAnsi="Arial"/>
      <w:sz w:val="24"/>
    </w:rPr>
  </w:style>
  <w:style w:type="paragraph" w:customStyle="1" w:styleId="220">
    <w:name w:val="Основной текст с отступом 22"/>
    <w:basedOn w:val="a4"/>
    <w:rsid w:val="004B5397"/>
    <w:pPr>
      <w:ind w:firstLine="851"/>
      <w:jc w:val="both"/>
    </w:pPr>
    <w:rPr>
      <w:rFonts w:ascii="Arial" w:hAnsi="Arial"/>
      <w:sz w:val="24"/>
    </w:rPr>
  </w:style>
  <w:style w:type="paragraph" w:customStyle="1" w:styleId="a2">
    <w:name w:val="Цифры со скобкой"/>
    <w:basedOn w:val="a4"/>
    <w:link w:val="afb"/>
    <w:qFormat/>
    <w:rsid w:val="006C071D"/>
    <w:pPr>
      <w:widowControl w:val="0"/>
      <w:numPr>
        <w:numId w:val="3"/>
      </w:numPr>
      <w:tabs>
        <w:tab w:val="left" w:pos="993"/>
      </w:tabs>
      <w:jc w:val="both"/>
    </w:pPr>
    <w:rPr>
      <w:sz w:val="24"/>
      <w:szCs w:val="24"/>
      <w:lang/>
    </w:rPr>
  </w:style>
  <w:style w:type="character" w:customStyle="1" w:styleId="afb">
    <w:name w:val="Цифры со скобкой Знак"/>
    <w:link w:val="a2"/>
    <w:rsid w:val="006C071D"/>
    <w:rPr>
      <w:rFonts w:ascii="Times New Roman" w:eastAsia="Times New Roman" w:hAnsi="Times New Roman"/>
      <w:sz w:val="24"/>
      <w:szCs w:val="24"/>
    </w:rPr>
  </w:style>
  <w:style w:type="character" w:customStyle="1" w:styleId="41">
    <w:name w:val="Заголовок 4 Знак"/>
    <w:link w:val="40"/>
    <w:rsid w:val="001B1B19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70">
    <w:name w:val="Заголовок 7 Знак"/>
    <w:link w:val="7"/>
    <w:rsid w:val="001B1B19"/>
    <w:rPr>
      <w:rFonts w:ascii="Times New Roman" w:eastAsia="Times New Roman" w:hAnsi="Times New Roman"/>
    </w:rPr>
  </w:style>
  <w:style w:type="character" w:customStyle="1" w:styleId="90">
    <w:name w:val="Заголовок 9 Знак"/>
    <w:link w:val="9"/>
    <w:rsid w:val="001B1B19"/>
    <w:rPr>
      <w:rFonts w:ascii="Times New Roman" w:eastAsia="Times New Roman" w:hAnsi="Times New Roman"/>
      <w:b/>
      <w:i/>
    </w:rPr>
  </w:style>
  <w:style w:type="character" w:styleId="afc">
    <w:name w:val="page number"/>
    <w:basedOn w:val="a5"/>
    <w:rsid w:val="001B1B19"/>
  </w:style>
  <w:style w:type="paragraph" w:styleId="a">
    <w:name w:val="List Bullet"/>
    <w:basedOn w:val="a4"/>
    <w:autoRedefine/>
    <w:rsid w:val="001B1B19"/>
    <w:pPr>
      <w:numPr>
        <w:numId w:val="4"/>
      </w:numPr>
      <w:jc w:val="both"/>
    </w:pPr>
    <w:rPr>
      <w:sz w:val="24"/>
    </w:rPr>
  </w:style>
  <w:style w:type="paragraph" w:styleId="afd">
    <w:name w:val="List Number"/>
    <w:basedOn w:val="a4"/>
    <w:rsid w:val="001B1B19"/>
    <w:pPr>
      <w:tabs>
        <w:tab w:val="num" w:pos="360"/>
      </w:tabs>
      <w:ind w:left="360" w:hanging="360"/>
      <w:jc w:val="both"/>
    </w:pPr>
    <w:rPr>
      <w:sz w:val="24"/>
    </w:rPr>
  </w:style>
  <w:style w:type="paragraph" w:styleId="33">
    <w:name w:val="List Number 3"/>
    <w:basedOn w:val="a4"/>
    <w:rsid w:val="001B1B19"/>
    <w:pPr>
      <w:tabs>
        <w:tab w:val="num" w:pos="984"/>
      </w:tabs>
      <w:ind w:left="768" w:hanging="504"/>
      <w:jc w:val="both"/>
    </w:pPr>
    <w:rPr>
      <w:sz w:val="24"/>
    </w:rPr>
  </w:style>
  <w:style w:type="paragraph" w:styleId="4">
    <w:name w:val="List Number 4"/>
    <w:basedOn w:val="a4"/>
    <w:rsid w:val="001B1B19"/>
    <w:pPr>
      <w:numPr>
        <w:ilvl w:val="3"/>
        <w:numId w:val="5"/>
      </w:numPr>
      <w:jc w:val="both"/>
    </w:pPr>
    <w:rPr>
      <w:sz w:val="24"/>
    </w:rPr>
  </w:style>
  <w:style w:type="paragraph" w:styleId="25">
    <w:name w:val="Body Text 2"/>
    <w:basedOn w:val="a4"/>
    <w:link w:val="26"/>
    <w:rsid w:val="001B1B19"/>
    <w:pPr>
      <w:spacing w:after="120" w:line="480" w:lineRule="auto"/>
      <w:ind w:firstLine="680"/>
      <w:jc w:val="both"/>
    </w:pPr>
    <w:rPr>
      <w:lang/>
    </w:rPr>
  </w:style>
  <w:style w:type="character" w:customStyle="1" w:styleId="26">
    <w:name w:val="Основной текст 2 Знак"/>
    <w:link w:val="25"/>
    <w:rsid w:val="001B1B19"/>
    <w:rPr>
      <w:rFonts w:ascii="Times New Roman" w:eastAsia="Times New Roman" w:hAnsi="Times New Roman"/>
    </w:rPr>
  </w:style>
  <w:style w:type="paragraph" w:styleId="34">
    <w:name w:val="Body Text 3"/>
    <w:basedOn w:val="a4"/>
    <w:link w:val="35"/>
    <w:rsid w:val="001B1B19"/>
    <w:pPr>
      <w:ind w:firstLine="680"/>
      <w:jc w:val="both"/>
    </w:pPr>
    <w:rPr>
      <w:lang/>
    </w:rPr>
  </w:style>
  <w:style w:type="character" w:customStyle="1" w:styleId="35">
    <w:name w:val="Основной текст 3 Знак"/>
    <w:link w:val="34"/>
    <w:rsid w:val="001B1B19"/>
    <w:rPr>
      <w:rFonts w:ascii="Times New Roman" w:eastAsia="Times New Roman" w:hAnsi="Times New Roman"/>
    </w:rPr>
  </w:style>
  <w:style w:type="paragraph" w:styleId="afe">
    <w:name w:val="Block Text"/>
    <w:basedOn w:val="a4"/>
    <w:rsid w:val="001B1B19"/>
    <w:pPr>
      <w:tabs>
        <w:tab w:val="left" w:pos="3402"/>
      </w:tabs>
      <w:spacing w:before="120"/>
      <w:ind w:left="284" w:right="396" w:firstLine="567"/>
      <w:jc w:val="both"/>
    </w:pPr>
    <w:rPr>
      <w:sz w:val="24"/>
      <w:lang w:eastAsia="en-US"/>
    </w:rPr>
  </w:style>
  <w:style w:type="character" w:styleId="aff">
    <w:name w:val="Strong"/>
    <w:uiPriority w:val="22"/>
    <w:qFormat/>
    <w:locked/>
    <w:rsid w:val="001B1B19"/>
    <w:rPr>
      <w:b/>
      <w:bCs/>
    </w:rPr>
  </w:style>
  <w:style w:type="paragraph" w:customStyle="1" w:styleId="212">
    <w:name w:val="Основной текст 21"/>
    <w:basedOn w:val="a4"/>
    <w:rsid w:val="001B1B19"/>
    <w:pPr>
      <w:widowControl w:val="0"/>
      <w:ind w:firstLine="567"/>
      <w:jc w:val="both"/>
    </w:pPr>
    <w:rPr>
      <w:sz w:val="24"/>
    </w:rPr>
  </w:style>
  <w:style w:type="paragraph" w:customStyle="1" w:styleId="aff0">
    <w:name w:val="Нумерованный текст"/>
    <w:basedOn w:val="20"/>
    <w:autoRedefine/>
    <w:rsid w:val="001B1B19"/>
    <w:pPr>
      <w:keepNext w:val="0"/>
      <w:spacing w:after="60"/>
      <w:ind w:firstLine="426"/>
      <w:jc w:val="both"/>
    </w:pPr>
    <w:rPr>
      <w:rFonts w:eastAsia="Times New Roman"/>
      <w:b w:val="0"/>
      <w:kern w:val="28"/>
      <w:sz w:val="24"/>
    </w:rPr>
  </w:style>
  <w:style w:type="paragraph" w:customStyle="1" w:styleId="71">
    <w:name w:val="нумерованный список 7"/>
    <w:basedOn w:val="a4"/>
    <w:rsid w:val="001B1B19"/>
    <w:pPr>
      <w:tabs>
        <w:tab w:val="num" w:pos="1440"/>
      </w:tabs>
      <w:ind w:left="1224" w:hanging="1224"/>
      <w:jc w:val="both"/>
    </w:pPr>
    <w:rPr>
      <w:sz w:val="24"/>
    </w:rPr>
  </w:style>
  <w:style w:type="paragraph" w:customStyle="1" w:styleId="aff1">
    <w:name w:val="ТекстОтчета"/>
    <w:basedOn w:val="a4"/>
    <w:rsid w:val="001B1B19"/>
    <w:pPr>
      <w:widowControl w:val="0"/>
      <w:tabs>
        <w:tab w:val="left" w:pos="709"/>
        <w:tab w:val="left" w:pos="2126"/>
        <w:tab w:val="left" w:pos="3402"/>
        <w:tab w:val="left" w:pos="4536"/>
        <w:tab w:val="left" w:pos="5670"/>
        <w:tab w:val="left" w:pos="6804"/>
        <w:tab w:val="left" w:pos="7938"/>
      </w:tabs>
      <w:spacing w:before="60" w:line="360" w:lineRule="auto"/>
      <w:ind w:firstLine="709"/>
      <w:jc w:val="both"/>
    </w:pPr>
    <w:rPr>
      <w:sz w:val="24"/>
    </w:rPr>
  </w:style>
  <w:style w:type="paragraph" w:customStyle="1" w:styleId="a1">
    <w:name w:val="Тире"/>
    <w:basedOn w:val="2"/>
    <w:qFormat/>
    <w:rsid w:val="001B1B19"/>
    <w:pPr>
      <w:numPr>
        <w:numId w:val="7"/>
      </w:numPr>
      <w:contextualSpacing w:val="0"/>
      <w:jc w:val="both"/>
    </w:pPr>
  </w:style>
  <w:style w:type="paragraph" w:customStyle="1" w:styleId="a3">
    <w:name w:val="Точки"/>
    <w:basedOn w:val="a4"/>
    <w:uiPriority w:val="99"/>
    <w:qFormat/>
    <w:rsid w:val="001B1B19"/>
    <w:pPr>
      <w:widowControl w:val="0"/>
      <w:numPr>
        <w:numId w:val="6"/>
      </w:numPr>
      <w:tabs>
        <w:tab w:val="right" w:pos="9356"/>
      </w:tabs>
      <w:autoSpaceDE w:val="0"/>
      <w:autoSpaceDN w:val="0"/>
      <w:adjustRightInd w:val="0"/>
      <w:ind w:right="-1"/>
      <w:jc w:val="both"/>
    </w:pPr>
    <w:rPr>
      <w:sz w:val="24"/>
    </w:rPr>
  </w:style>
  <w:style w:type="paragraph" w:customStyle="1" w:styleId="aff2">
    <w:name w:val="Дата+место"/>
    <w:basedOn w:val="a4"/>
    <w:qFormat/>
    <w:rsid w:val="001B1B19"/>
    <w:pPr>
      <w:tabs>
        <w:tab w:val="right" w:pos="9637"/>
      </w:tabs>
      <w:jc w:val="both"/>
    </w:pPr>
    <w:rPr>
      <w:sz w:val="24"/>
    </w:rPr>
  </w:style>
  <w:style w:type="paragraph" w:styleId="aff3">
    <w:name w:val="Document Map"/>
    <w:basedOn w:val="a4"/>
    <w:link w:val="aff4"/>
    <w:uiPriority w:val="99"/>
    <w:semiHidden/>
    <w:unhideWhenUsed/>
    <w:rsid w:val="001B1B19"/>
    <w:pPr>
      <w:ind w:firstLine="680"/>
      <w:jc w:val="both"/>
    </w:pPr>
    <w:rPr>
      <w:rFonts w:ascii="Tahoma" w:eastAsia="Calibri" w:hAnsi="Tahoma"/>
      <w:sz w:val="16"/>
      <w:szCs w:val="16"/>
      <w:lang/>
    </w:rPr>
  </w:style>
  <w:style w:type="character" w:customStyle="1" w:styleId="aff4">
    <w:name w:val="Схема документа Знак"/>
    <w:link w:val="aff3"/>
    <w:uiPriority w:val="99"/>
    <w:semiHidden/>
    <w:rsid w:val="001B1B19"/>
    <w:rPr>
      <w:rFonts w:ascii="Tahoma" w:hAnsi="Tahoma"/>
      <w:sz w:val="16"/>
      <w:szCs w:val="16"/>
    </w:rPr>
  </w:style>
  <w:style w:type="character" w:customStyle="1" w:styleId="FontStyle23">
    <w:name w:val="Font Style23"/>
    <w:uiPriority w:val="99"/>
    <w:rsid w:val="001B1B19"/>
    <w:rPr>
      <w:rFonts w:ascii="Times New Roman" w:hAnsi="Times New Roman" w:cs="Times New Roman"/>
      <w:sz w:val="22"/>
      <w:szCs w:val="22"/>
    </w:rPr>
  </w:style>
  <w:style w:type="character" w:customStyle="1" w:styleId="FontStyle31">
    <w:name w:val="Font Style31"/>
    <w:rsid w:val="001B1B19"/>
    <w:rPr>
      <w:rFonts w:ascii="Times New Roman" w:hAnsi="Times New Roman" w:cs="Times New Roman"/>
      <w:b/>
      <w:bCs/>
      <w:sz w:val="22"/>
      <w:szCs w:val="22"/>
    </w:rPr>
  </w:style>
  <w:style w:type="paragraph" w:customStyle="1" w:styleId="Style5">
    <w:name w:val="Style5"/>
    <w:basedOn w:val="a4"/>
    <w:uiPriority w:val="99"/>
    <w:rsid w:val="009F2D12"/>
    <w:pPr>
      <w:widowControl w:val="0"/>
      <w:autoSpaceDE w:val="0"/>
      <w:autoSpaceDN w:val="0"/>
      <w:adjustRightInd w:val="0"/>
      <w:spacing w:line="269" w:lineRule="exact"/>
      <w:ind w:hanging="710"/>
    </w:pPr>
    <w:rPr>
      <w:sz w:val="24"/>
      <w:szCs w:val="24"/>
    </w:rPr>
  </w:style>
  <w:style w:type="character" w:customStyle="1" w:styleId="FontStyle32">
    <w:name w:val="Font Style32"/>
    <w:uiPriority w:val="99"/>
    <w:rsid w:val="009F2D12"/>
    <w:rPr>
      <w:rFonts w:ascii="Times New Roman" w:hAnsi="Times New Roman" w:cs="Times New Roman"/>
      <w:sz w:val="20"/>
      <w:szCs w:val="20"/>
    </w:rPr>
  </w:style>
  <w:style w:type="paragraph" w:customStyle="1" w:styleId="Style11">
    <w:name w:val="Style11"/>
    <w:basedOn w:val="a4"/>
    <w:uiPriority w:val="99"/>
    <w:rsid w:val="0095591C"/>
    <w:pPr>
      <w:widowControl w:val="0"/>
      <w:autoSpaceDE w:val="0"/>
      <w:autoSpaceDN w:val="0"/>
      <w:adjustRightInd w:val="0"/>
      <w:spacing w:line="274" w:lineRule="exact"/>
      <w:ind w:hanging="710"/>
      <w:jc w:val="both"/>
    </w:pPr>
    <w:rPr>
      <w:sz w:val="24"/>
      <w:szCs w:val="24"/>
    </w:rPr>
  </w:style>
  <w:style w:type="paragraph" w:customStyle="1" w:styleId="Style30">
    <w:name w:val="Style30"/>
    <w:basedOn w:val="a4"/>
    <w:uiPriority w:val="99"/>
    <w:rsid w:val="00775390"/>
    <w:pPr>
      <w:widowControl w:val="0"/>
      <w:autoSpaceDE w:val="0"/>
      <w:autoSpaceDN w:val="0"/>
      <w:adjustRightInd w:val="0"/>
      <w:spacing w:line="274" w:lineRule="exact"/>
      <w:ind w:hanging="1080"/>
    </w:pPr>
    <w:rPr>
      <w:sz w:val="24"/>
      <w:szCs w:val="24"/>
    </w:rPr>
  </w:style>
  <w:style w:type="character" w:customStyle="1" w:styleId="FontStyle44">
    <w:name w:val="Font Style44"/>
    <w:uiPriority w:val="99"/>
    <w:rsid w:val="00775390"/>
    <w:rPr>
      <w:rFonts w:ascii="Times New Roman" w:hAnsi="Times New Roman" w:cs="Times New Roman"/>
      <w:sz w:val="22"/>
      <w:szCs w:val="22"/>
    </w:rPr>
  </w:style>
  <w:style w:type="character" w:customStyle="1" w:styleId="FontStyle114">
    <w:name w:val="Font Style114"/>
    <w:uiPriority w:val="99"/>
    <w:rsid w:val="003C03F5"/>
    <w:rPr>
      <w:rFonts w:ascii="Times New Roman" w:hAnsi="Times New Roman" w:cs="Times New Roman"/>
      <w:sz w:val="22"/>
      <w:szCs w:val="22"/>
    </w:rPr>
  </w:style>
  <w:style w:type="character" w:customStyle="1" w:styleId="FontStyle141">
    <w:name w:val="Font Style141"/>
    <w:uiPriority w:val="99"/>
    <w:rsid w:val="003C03F5"/>
    <w:rPr>
      <w:rFonts w:ascii="Times New Roman" w:hAnsi="Times New Roman" w:cs="Times New Roman"/>
      <w:sz w:val="22"/>
      <w:szCs w:val="22"/>
    </w:rPr>
  </w:style>
  <w:style w:type="paragraph" w:customStyle="1" w:styleId="Style15">
    <w:name w:val="Style15"/>
    <w:basedOn w:val="a4"/>
    <w:uiPriority w:val="99"/>
    <w:rsid w:val="0066350D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77">
    <w:name w:val="Style77"/>
    <w:basedOn w:val="a4"/>
    <w:uiPriority w:val="99"/>
    <w:rsid w:val="000D3774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aff5">
    <w:name w:val="Таблица шапка"/>
    <w:basedOn w:val="a4"/>
    <w:link w:val="aff6"/>
    <w:qFormat/>
    <w:rsid w:val="00EE1F18"/>
    <w:pPr>
      <w:jc w:val="center"/>
    </w:pPr>
    <w:rPr>
      <w:b/>
      <w:bCs/>
      <w:sz w:val="24"/>
      <w:szCs w:val="24"/>
      <w:lang/>
    </w:rPr>
  </w:style>
  <w:style w:type="character" w:customStyle="1" w:styleId="aff6">
    <w:name w:val="Таблица шапка Знак"/>
    <w:link w:val="aff5"/>
    <w:rsid w:val="00EE1F18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13">
    <w:name w:val="Абзац списка1"/>
    <w:basedOn w:val="a4"/>
    <w:rsid w:val="00330B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ff7">
    <w:name w:val="Основной текст_"/>
    <w:link w:val="27"/>
    <w:rsid w:val="009C0C69"/>
    <w:rPr>
      <w:rFonts w:ascii="Times New Roman" w:eastAsia="Times New Roman" w:hAnsi="Times New Roman"/>
      <w:spacing w:val="-3"/>
      <w:sz w:val="27"/>
      <w:szCs w:val="27"/>
      <w:shd w:val="clear" w:color="auto" w:fill="FFFFFF"/>
    </w:rPr>
  </w:style>
  <w:style w:type="paragraph" w:customStyle="1" w:styleId="27">
    <w:name w:val="Основной текст2"/>
    <w:basedOn w:val="a4"/>
    <w:link w:val="aff7"/>
    <w:rsid w:val="009C0C69"/>
    <w:pPr>
      <w:widowControl w:val="0"/>
      <w:shd w:val="clear" w:color="auto" w:fill="FFFFFF"/>
      <w:spacing w:before="600" w:after="720" w:line="0" w:lineRule="atLeast"/>
    </w:pPr>
    <w:rPr>
      <w:spacing w:val="-3"/>
      <w:sz w:val="27"/>
      <w:szCs w:val="27"/>
      <w:lang/>
    </w:rPr>
  </w:style>
  <w:style w:type="paragraph" w:styleId="aff8">
    <w:name w:val="No Spacing"/>
    <w:uiPriority w:val="1"/>
    <w:qFormat/>
    <w:rsid w:val="00BA76D0"/>
    <w:rPr>
      <w:sz w:val="22"/>
      <w:szCs w:val="22"/>
      <w:lang w:eastAsia="en-US"/>
    </w:rPr>
  </w:style>
  <w:style w:type="paragraph" w:customStyle="1" w:styleId="14">
    <w:name w:val="Без интервала1"/>
    <w:rsid w:val="009009AC"/>
    <w:rPr>
      <w:rFonts w:eastAsia="Times New Roman"/>
      <w:sz w:val="22"/>
      <w:szCs w:val="22"/>
      <w:lang w:eastAsia="en-US"/>
    </w:rPr>
  </w:style>
  <w:style w:type="paragraph" w:customStyle="1" w:styleId="TableContents">
    <w:name w:val="Table Contents"/>
    <w:basedOn w:val="a4"/>
    <w:rsid w:val="003450D3"/>
    <w:pPr>
      <w:widowControl w:val="0"/>
      <w:suppressLineNumbers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aff9">
    <w:name w:val="Содержимое таблицы"/>
    <w:basedOn w:val="a4"/>
    <w:qFormat/>
    <w:rsid w:val="006235C6"/>
    <w:pPr>
      <w:widowControl w:val="0"/>
      <w:suppressLineNumbers/>
      <w:suppressAutoHyphens/>
    </w:pPr>
    <w:rPr>
      <w:rFonts w:ascii="Liberation Serif" w:eastAsia="DejaVu Sans" w:hAnsi="Liberation Serif" w:cs="Lohit Devanagari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F251D-5D90-4884-92FA-DA256616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Microsoft</Company>
  <LinksUpToDate>false</LinksUpToDate>
  <CharactersWithSpaces>14578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ACC</dc:creator>
  <cp:lastModifiedBy>Алиса</cp:lastModifiedBy>
  <cp:revision>7</cp:revision>
  <cp:lastPrinted>2016-03-04T10:45:00Z</cp:lastPrinted>
  <dcterms:created xsi:type="dcterms:W3CDTF">2016-03-03T14:20:00Z</dcterms:created>
  <dcterms:modified xsi:type="dcterms:W3CDTF">2016-03-04T12:56:00Z</dcterms:modified>
</cp:coreProperties>
</file>